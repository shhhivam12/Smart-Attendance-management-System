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B62F" w14:textId="77777777" w:rsidR="007E5B54" w:rsidRDefault="00911BA8" w:rsidP="00D3101D">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 SYNOPSIS ON</w:t>
      </w:r>
    </w:p>
    <w:p w14:paraId="5E5D0F20" w14:textId="77777777" w:rsidR="007E5B54" w:rsidRDefault="00911BA8">
      <w:pPr>
        <w:spacing w:before="120" w:after="120" w:line="238" w:lineRule="auto"/>
        <w:jc w:val="center"/>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4B312FD5" wp14:editId="3904CF9A">
            <wp:simplePos x="0" y="0"/>
            <wp:positionH relativeFrom="column">
              <wp:posOffset>-195579</wp:posOffset>
            </wp:positionH>
            <wp:positionV relativeFrom="paragraph">
              <wp:posOffset>19050</wp:posOffset>
            </wp:positionV>
            <wp:extent cx="5871845" cy="101600"/>
            <wp:effectExtent l="0" t="0" r="0" b="0"/>
            <wp:wrapNone/>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331A279A" w14:textId="33F52C17" w:rsidR="007E5B54" w:rsidRDefault="00D3101D">
      <w:pPr>
        <w:spacing w:before="120" w:after="120" w:line="288" w:lineRule="auto"/>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Smart Attendance Management System</w:t>
      </w:r>
    </w:p>
    <w:p w14:paraId="0D6E04C8" w14:textId="77777777" w:rsidR="007E5B54" w:rsidRDefault="00911BA8">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089D1CE4" wp14:editId="0E6A176B">
            <wp:simplePos x="0" y="0"/>
            <wp:positionH relativeFrom="column">
              <wp:posOffset>-195579</wp:posOffset>
            </wp:positionH>
            <wp:positionV relativeFrom="paragraph">
              <wp:posOffset>41910</wp:posOffset>
            </wp:positionV>
            <wp:extent cx="5871845" cy="101600"/>
            <wp:effectExtent l="0" t="0" r="0" b="0"/>
            <wp:wrapNone/>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871845" cy="101600"/>
                    </a:xfrm>
                    <a:prstGeom prst="rect">
                      <a:avLst/>
                    </a:prstGeom>
                    <a:ln/>
                  </pic:spPr>
                </pic:pic>
              </a:graphicData>
            </a:graphic>
          </wp:anchor>
        </w:drawing>
      </w:r>
    </w:p>
    <w:p w14:paraId="48108DE2" w14:textId="77777777" w:rsidR="005E0AC5" w:rsidRDefault="005E0AC5">
      <w:pPr>
        <w:spacing w:before="120" w:after="120"/>
        <w:jc w:val="center"/>
        <w:rPr>
          <w:rFonts w:ascii="Bookman Old Style" w:eastAsia="Bookman Old Style" w:hAnsi="Bookman Old Style" w:cs="Bookman Old Style"/>
          <w:b/>
          <w:sz w:val="24"/>
          <w:szCs w:val="24"/>
        </w:rPr>
      </w:pPr>
    </w:p>
    <w:p w14:paraId="50BA2B38" w14:textId="330453D3" w:rsidR="007E5B54" w:rsidRDefault="00911BA8">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in partial fulfilment of the requirement for the award of the degree of</w:t>
      </w:r>
    </w:p>
    <w:p w14:paraId="6B00987F" w14:textId="77777777" w:rsidR="005E0AC5" w:rsidRDefault="005E0AC5">
      <w:pPr>
        <w:spacing w:before="120" w:after="120"/>
        <w:jc w:val="center"/>
        <w:rPr>
          <w:rFonts w:ascii="Bookman Old Style" w:eastAsia="Bookman Old Style" w:hAnsi="Bookman Old Style" w:cs="Bookman Old Style"/>
          <w:b/>
          <w:sz w:val="24"/>
          <w:szCs w:val="24"/>
        </w:rPr>
      </w:pPr>
    </w:p>
    <w:p w14:paraId="1118F6E3" w14:textId="77777777" w:rsidR="007E5B54" w:rsidRDefault="007E5B54">
      <w:pPr>
        <w:spacing w:line="199" w:lineRule="auto"/>
        <w:rPr>
          <w:rFonts w:ascii="Times New Roman" w:eastAsia="Times New Roman" w:hAnsi="Times New Roman" w:cs="Times New Roman"/>
          <w:sz w:val="24"/>
          <w:szCs w:val="24"/>
        </w:rPr>
      </w:pPr>
    </w:p>
    <w:p w14:paraId="59245961" w14:textId="14A57885" w:rsidR="00E70D09" w:rsidRDefault="00D74B7A">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COMPUTER APPLICATIONS</w:t>
      </w:r>
    </w:p>
    <w:p w14:paraId="59C4275E" w14:textId="77777777" w:rsidR="00E70D09" w:rsidRDefault="00E70D09">
      <w:pPr>
        <w:jc w:val="center"/>
        <w:rPr>
          <w:rFonts w:ascii="Bookman Old Style" w:eastAsia="Bookman Old Style" w:hAnsi="Bookman Old Style" w:cs="Bookman Old Style"/>
          <w:b/>
          <w:sz w:val="24"/>
          <w:szCs w:val="24"/>
        </w:rPr>
      </w:pPr>
    </w:p>
    <w:p w14:paraId="512F46D0" w14:textId="1E65567B" w:rsidR="007E5B54" w:rsidRDefault="00D3101D">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911BA8">
        <w:rPr>
          <w:rFonts w:ascii="Bookman Old Style" w:eastAsia="Bookman Old Style" w:hAnsi="Bookman Old Style" w:cs="Bookman Old Style"/>
          <w:b/>
          <w:sz w:val="24"/>
          <w:szCs w:val="24"/>
        </w:rPr>
        <w:t>Submitted by:</w:t>
      </w:r>
    </w:p>
    <w:p w14:paraId="66C04493" w14:textId="77777777" w:rsidR="005E0AC5" w:rsidRDefault="005E0AC5">
      <w:pPr>
        <w:ind w:left="3420"/>
        <w:rPr>
          <w:rFonts w:ascii="Bookman Old Style" w:eastAsia="Bookman Old Style" w:hAnsi="Bookman Old Style" w:cs="Bookman Old Style"/>
          <w:b/>
          <w:sz w:val="24"/>
          <w:szCs w:val="24"/>
        </w:rPr>
      </w:pPr>
    </w:p>
    <w:p w14:paraId="01200861" w14:textId="77777777" w:rsidR="005E0AC5" w:rsidRDefault="005E0AC5">
      <w:pPr>
        <w:ind w:left="3420"/>
        <w:rPr>
          <w:rFonts w:ascii="Bookman Old Style" w:eastAsia="Bookman Old Style" w:hAnsi="Bookman Old Style" w:cs="Bookman Old Style"/>
          <w:b/>
          <w:sz w:val="24"/>
          <w:szCs w:val="24"/>
        </w:rPr>
      </w:pPr>
    </w:p>
    <w:p w14:paraId="1DBC83E3" w14:textId="77777777" w:rsidR="007E5B54" w:rsidRDefault="007E5B54">
      <w:pPr>
        <w:spacing w:line="137" w:lineRule="auto"/>
        <w:rPr>
          <w:rFonts w:ascii="Bookman Old Style" w:eastAsia="Bookman Old Style" w:hAnsi="Bookman Old Style" w:cs="Bookman Old Style"/>
          <w:sz w:val="24"/>
          <w:szCs w:val="24"/>
        </w:rPr>
      </w:pPr>
    </w:p>
    <w:p w14:paraId="641C6BA3" w14:textId="5DA49FAF" w:rsidR="007E5B54" w:rsidRDefault="00D3101D" w:rsidP="00D3101D">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SHIVAM MAHENDRU                                              2103078</w:t>
      </w:r>
    </w:p>
    <w:p w14:paraId="1875EEDB" w14:textId="77777777" w:rsidR="007E5B54" w:rsidRDefault="007E5B54">
      <w:pPr>
        <w:jc w:val="center"/>
        <w:rPr>
          <w:rFonts w:ascii="Times New Roman" w:eastAsia="Times New Roman" w:hAnsi="Times New Roman" w:cs="Times New Roman"/>
          <w:b/>
          <w:i/>
          <w:sz w:val="24"/>
          <w:szCs w:val="24"/>
        </w:rPr>
      </w:pPr>
    </w:p>
    <w:p w14:paraId="16A66F9B" w14:textId="77777777" w:rsidR="00D3101D" w:rsidRDefault="00D3101D">
      <w:pPr>
        <w:jc w:val="center"/>
        <w:rPr>
          <w:rFonts w:ascii="Times New Roman" w:eastAsia="Times New Roman" w:hAnsi="Times New Roman" w:cs="Times New Roman"/>
          <w:b/>
          <w:i/>
          <w:sz w:val="24"/>
          <w:szCs w:val="24"/>
        </w:rPr>
      </w:pPr>
    </w:p>
    <w:p w14:paraId="44EF5D3C" w14:textId="77777777" w:rsidR="00D3101D" w:rsidRDefault="00D3101D">
      <w:pPr>
        <w:jc w:val="center"/>
        <w:rPr>
          <w:rFonts w:ascii="Times New Roman" w:eastAsia="Times New Roman" w:hAnsi="Times New Roman" w:cs="Times New Roman"/>
          <w:b/>
          <w:i/>
          <w:sz w:val="24"/>
          <w:szCs w:val="24"/>
        </w:rPr>
      </w:pPr>
    </w:p>
    <w:p w14:paraId="6CF023DB" w14:textId="77777777" w:rsidR="00D3101D" w:rsidRDefault="00D3101D">
      <w:pPr>
        <w:jc w:val="center"/>
        <w:rPr>
          <w:rFonts w:ascii="Times New Roman" w:eastAsia="Times New Roman" w:hAnsi="Times New Roman" w:cs="Times New Roman"/>
          <w:b/>
          <w:i/>
          <w:sz w:val="24"/>
          <w:szCs w:val="24"/>
        </w:rPr>
      </w:pPr>
    </w:p>
    <w:p w14:paraId="7F58FF27" w14:textId="2DD8B04C" w:rsidR="007E5B54" w:rsidRDefault="00911BA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144172D5" w14:textId="77777777" w:rsidR="007E5B54" w:rsidRDefault="007E5B54">
      <w:pPr>
        <w:spacing w:line="34" w:lineRule="auto"/>
        <w:jc w:val="center"/>
        <w:rPr>
          <w:rFonts w:ascii="Times New Roman" w:eastAsia="Times New Roman" w:hAnsi="Times New Roman" w:cs="Times New Roman"/>
          <w:sz w:val="24"/>
          <w:szCs w:val="24"/>
        </w:rPr>
      </w:pPr>
    </w:p>
    <w:p w14:paraId="2DDF0C01" w14:textId="4E2CDF3F" w:rsidR="007E5B54" w:rsidRDefault="00D310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K. C. Purohit</w:t>
      </w:r>
    </w:p>
    <w:p w14:paraId="7D6E8F3A" w14:textId="3FFC9D50" w:rsidR="007E5B54" w:rsidRDefault="00D3101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1579A866" w14:textId="77777777" w:rsidR="007E5B54" w:rsidRDefault="007E5B54">
      <w:pPr>
        <w:jc w:val="center"/>
        <w:rPr>
          <w:rFonts w:ascii="Times New Roman" w:eastAsia="Times New Roman" w:hAnsi="Times New Roman" w:cs="Times New Roman"/>
          <w:b/>
          <w:sz w:val="24"/>
          <w:szCs w:val="24"/>
        </w:rPr>
      </w:pPr>
    </w:p>
    <w:p w14:paraId="348E3150" w14:textId="77777777" w:rsidR="00D3101D" w:rsidRDefault="00D3101D">
      <w:pPr>
        <w:jc w:val="center"/>
        <w:rPr>
          <w:rFonts w:ascii="Times New Roman" w:eastAsia="Times New Roman" w:hAnsi="Times New Roman" w:cs="Times New Roman"/>
          <w:b/>
          <w:sz w:val="24"/>
          <w:szCs w:val="24"/>
        </w:rPr>
      </w:pPr>
    </w:p>
    <w:p w14:paraId="34D3758E" w14:textId="77777777" w:rsidR="005E0AC5" w:rsidRDefault="005E0AC5">
      <w:pPr>
        <w:jc w:val="center"/>
        <w:rPr>
          <w:rFonts w:ascii="Times New Roman" w:eastAsia="Times New Roman" w:hAnsi="Times New Roman" w:cs="Times New Roman"/>
          <w:b/>
          <w:sz w:val="24"/>
          <w:szCs w:val="24"/>
        </w:rPr>
      </w:pPr>
    </w:p>
    <w:p w14:paraId="48A83B4A" w14:textId="77777777" w:rsidR="007E5B54" w:rsidRDefault="00911BA8">
      <w:pPr>
        <w:jc w:val="center"/>
        <w:rPr>
          <w:rFonts w:ascii="Times New Roman" w:eastAsia="Times New Roman" w:hAnsi="Times New Roman" w:cs="Times New Roman"/>
          <w:b/>
          <w:sz w:val="24"/>
          <w:szCs w:val="24"/>
        </w:rPr>
      </w:pPr>
      <w:r>
        <w:rPr>
          <w:noProof/>
        </w:rPr>
        <w:drawing>
          <wp:inline distT="0" distB="0" distL="0" distR="0" wp14:anchorId="17112D61" wp14:editId="09069CFC">
            <wp:extent cx="1219370" cy="1162212"/>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219370" cy="1162212"/>
                    </a:xfrm>
                    <a:prstGeom prst="rect">
                      <a:avLst/>
                    </a:prstGeom>
                    <a:ln/>
                  </pic:spPr>
                </pic:pic>
              </a:graphicData>
            </a:graphic>
          </wp:inline>
        </w:drawing>
      </w:r>
    </w:p>
    <w:p w14:paraId="37D58372" w14:textId="77777777" w:rsidR="00D3101D" w:rsidRDefault="00D3101D">
      <w:pPr>
        <w:jc w:val="center"/>
        <w:rPr>
          <w:rFonts w:ascii="Times New Roman" w:eastAsia="Times New Roman" w:hAnsi="Times New Roman" w:cs="Times New Roman"/>
          <w:b/>
          <w:sz w:val="24"/>
          <w:szCs w:val="24"/>
        </w:rPr>
      </w:pPr>
    </w:p>
    <w:p w14:paraId="78F7542E" w14:textId="77777777" w:rsidR="007E5B54" w:rsidRDefault="007E5B54">
      <w:pPr>
        <w:jc w:val="center"/>
        <w:rPr>
          <w:rFonts w:ascii="Times New Roman" w:eastAsia="Times New Roman" w:hAnsi="Times New Roman" w:cs="Times New Roman"/>
          <w:b/>
          <w:sz w:val="24"/>
          <w:szCs w:val="24"/>
        </w:rPr>
      </w:pPr>
    </w:p>
    <w:p w14:paraId="436561CC" w14:textId="77777777" w:rsidR="007E5B54" w:rsidRDefault="007E5B54">
      <w:pPr>
        <w:jc w:val="center"/>
        <w:rPr>
          <w:rFonts w:ascii="Times New Roman" w:eastAsia="Times New Roman" w:hAnsi="Times New Roman" w:cs="Times New Roman"/>
          <w:b/>
          <w:sz w:val="24"/>
          <w:szCs w:val="24"/>
        </w:rPr>
      </w:pPr>
    </w:p>
    <w:p w14:paraId="236596F8" w14:textId="30352785" w:rsidR="007E5B54" w:rsidRDefault="00911BA8">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 xml:space="preserve">Department of Computer </w:t>
      </w:r>
      <w:r w:rsidR="00D218DC">
        <w:rPr>
          <w:rFonts w:ascii="Bookman Old Style" w:eastAsia="Bookman Old Style" w:hAnsi="Bookman Old Style" w:cs="Bookman Old Style"/>
          <w:b/>
          <w:sz w:val="32"/>
          <w:szCs w:val="32"/>
        </w:rPr>
        <w:t>Applications</w:t>
      </w:r>
    </w:p>
    <w:p w14:paraId="0B5D62FE" w14:textId="77777777" w:rsidR="007E5B54" w:rsidRDefault="00911BA8">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18AB54E9" w14:textId="77777777" w:rsidR="007E5B54" w:rsidRDefault="00911BA8">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40D3B2C7" w14:textId="75F8D0AC" w:rsidR="007E5B54" w:rsidRDefault="00D3101D" w:rsidP="005E0AC5">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April</w:t>
      </w:r>
      <w:r w:rsidR="00911BA8">
        <w:rPr>
          <w:rFonts w:ascii="Bookman Old Style" w:eastAsia="Bookman Old Style" w:hAnsi="Bookman Old Style" w:cs="Bookman Old Style"/>
          <w:b/>
          <w:sz w:val="32"/>
          <w:szCs w:val="32"/>
        </w:rPr>
        <w:t>-202</w:t>
      </w:r>
      <w:r>
        <w:rPr>
          <w:rFonts w:ascii="Bookman Old Style" w:eastAsia="Bookman Old Style" w:hAnsi="Bookman Old Style" w:cs="Bookman Old Style"/>
          <w:b/>
          <w:sz w:val="32"/>
          <w:szCs w:val="32"/>
        </w:rPr>
        <w:t>4</w:t>
      </w:r>
    </w:p>
    <w:p w14:paraId="147E52D7" w14:textId="55EC899E" w:rsidR="007E5B54" w:rsidRDefault="00000000">
      <w:pPr>
        <w:pBdr>
          <w:top w:val="nil"/>
          <w:left w:val="nil"/>
          <w:bottom w:val="nil"/>
          <w:right w:val="nil"/>
          <w:between w:val="nil"/>
        </w:pBdr>
        <w:jc w:val="center"/>
      </w:pPr>
      <w:r>
        <w:pict w14:anchorId="279218A4">
          <v:rect id="Rectangle 12"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filled="f" stroked="f">
            <v:textbox inset="2.53958mm,2.53958mm,2.53958mm,2.53958mm">
              <w:txbxContent>
                <w:p w14:paraId="0C9F9126" w14:textId="77777777" w:rsidR="007E5B54" w:rsidRDefault="007E5B54">
                  <w:pPr>
                    <w:textDirection w:val="btLr"/>
                  </w:pPr>
                </w:p>
              </w:txbxContent>
            </v:textbox>
            <w10:anchorlock/>
          </v:rect>
        </w:pict>
      </w:r>
      <w:r w:rsidR="00911BA8">
        <w:rPr>
          <w:rFonts w:ascii="Times New Roman" w:eastAsia="Times New Roman" w:hAnsi="Times New Roman" w:cs="Times New Roman"/>
          <w:noProof/>
          <w:color w:val="000000"/>
          <w:sz w:val="24"/>
          <w:szCs w:val="24"/>
        </w:rPr>
        <w:drawing>
          <wp:inline distT="0" distB="0" distL="0" distR="0" wp14:anchorId="620483D7" wp14:editId="6242C4E4">
            <wp:extent cx="3452071" cy="1048891"/>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52071" cy="1048891"/>
                    </a:xfrm>
                    <a:prstGeom prst="rect">
                      <a:avLst/>
                    </a:prstGeom>
                    <a:ln/>
                  </pic:spPr>
                </pic:pic>
              </a:graphicData>
            </a:graphic>
          </wp:inline>
        </w:drawing>
      </w:r>
    </w:p>
    <w:p w14:paraId="4CF0E6E8" w14:textId="77777777" w:rsidR="00215F47" w:rsidRDefault="00215F47">
      <w:pPr>
        <w:pBdr>
          <w:top w:val="nil"/>
          <w:left w:val="nil"/>
          <w:bottom w:val="nil"/>
          <w:right w:val="nil"/>
          <w:between w:val="nil"/>
        </w:pBdr>
        <w:jc w:val="center"/>
        <w:rPr>
          <w:rFonts w:ascii="Times New Roman" w:eastAsia="Times New Roman" w:hAnsi="Times New Roman" w:cs="Times New Roman"/>
          <w:color w:val="000000"/>
          <w:sz w:val="24"/>
          <w:szCs w:val="24"/>
        </w:rPr>
      </w:pPr>
    </w:p>
    <w:p w14:paraId="4D3CADB7" w14:textId="77777777" w:rsidR="007E5B54" w:rsidRDefault="00911BA8">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BE11462" w14:textId="77777777" w:rsidR="007E5B54" w:rsidRDefault="00911BA8">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6C9032BB" w14:textId="77777777" w:rsidR="00215F47" w:rsidRDefault="00215F47">
      <w:pPr>
        <w:pBdr>
          <w:top w:val="nil"/>
          <w:left w:val="nil"/>
          <w:bottom w:val="nil"/>
          <w:right w:val="nil"/>
          <w:between w:val="nil"/>
        </w:pBdr>
        <w:jc w:val="center"/>
        <w:rPr>
          <w:rFonts w:ascii="Times New Roman" w:eastAsia="Times New Roman" w:hAnsi="Times New Roman" w:cs="Times New Roman"/>
          <w:b/>
          <w:color w:val="000000"/>
          <w:sz w:val="32"/>
          <w:szCs w:val="32"/>
        </w:rPr>
      </w:pPr>
    </w:p>
    <w:p w14:paraId="74D7B157" w14:textId="77777777" w:rsidR="007E5B54" w:rsidRDefault="007E5B54">
      <w:pPr>
        <w:pBdr>
          <w:top w:val="nil"/>
          <w:left w:val="nil"/>
          <w:bottom w:val="nil"/>
          <w:right w:val="nil"/>
          <w:between w:val="nil"/>
        </w:pBdr>
        <w:jc w:val="both"/>
        <w:rPr>
          <w:rFonts w:ascii="Times New Roman" w:eastAsia="Times New Roman" w:hAnsi="Times New Roman" w:cs="Times New Roman"/>
          <w:color w:val="000000"/>
          <w:sz w:val="24"/>
          <w:szCs w:val="24"/>
        </w:rPr>
      </w:pPr>
    </w:p>
    <w:p w14:paraId="11BB4A39" w14:textId="5DC961E7" w:rsidR="007E5B54" w:rsidRDefault="00911BA8">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70D09">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hereby certify that the work which is being presented in the Synopsis entitled</w:t>
      </w:r>
      <w:r>
        <w:rPr>
          <w:rFonts w:ascii="Times New Roman" w:eastAsia="Times New Roman" w:hAnsi="Times New Roman" w:cs="Times New Roman"/>
          <w:b/>
          <w:sz w:val="24"/>
          <w:szCs w:val="24"/>
        </w:rPr>
        <w:t xml:space="preserve"> “</w:t>
      </w:r>
      <w:r w:rsidR="005E0AC5">
        <w:rPr>
          <w:rFonts w:ascii="Times New Roman" w:eastAsia="Times New Roman" w:hAnsi="Times New Roman" w:cs="Times New Roman"/>
          <w:b/>
          <w:sz w:val="24"/>
          <w:szCs w:val="24"/>
        </w:rPr>
        <w:t>Smart Attendance Management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w:t>
      </w:r>
      <w:r w:rsidR="005E0AC5">
        <w:rPr>
          <w:rFonts w:ascii="Times New Roman" w:eastAsia="Times New Roman" w:hAnsi="Times New Roman" w:cs="Times New Roman"/>
          <w:sz w:val="24"/>
          <w:szCs w:val="24"/>
        </w:rPr>
        <w:t>Bachelors</w:t>
      </w:r>
      <w:r w:rsidR="00D218DC">
        <w:rPr>
          <w:rFonts w:ascii="Times New Roman" w:eastAsia="Times New Roman" w:hAnsi="Times New Roman" w:cs="Times New Roman"/>
          <w:sz w:val="24"/>
          <w:szCs w:val="24"/>
        </w:rPr>
        <w:t xml:space="preserve"> of Computer Applications</w:t>
      </w:r>
      <w:r w:rsidR="005E0A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Department of Computer </w:t>
      </w:r>
      <w:r w:rsidR="00D218DC">
        <w:rPr>
          <w:rFonts w:ascii="Times New Roman" w:eastAsia="Times New Roman" w:hAnsi="Times New Roman" w:cs="Times New Roman"/>
          <w:sz w:val="24"/>
          <w:szCs w:val="24"/>
        </w:rPr>
        <w:t>Applications</w:t>
      </w:r>
      <w:r>
        <w:rPr>
          <w:rFonts w:ascii="Times New Roman" w:eastAsia="Times New Roman" w:hAnsi="Times New Roman" w:cs="Times New Roman"/>
          <w:sz w:val="24"/>
          <w:szCs w:val="24"/>
        </w:rPr>
        <w:t xml:space="preserve"> of the Graphic Era (Deemed to be University), Dehradun shall be carried out by the undersigned under the supervision of </w:t>
      </w:r>
      <w:r w:rsidR="005E0AC5">
        <w:rPr>
          <w:rFonts w:ascii="Times New Roman" w:eastAsia="Times New Roman" w:hAnsi="Times New Roman" w:cs="Times New Roman"/>
          <w:b/>
          <w:sz w:val="24"/>
          <w:szCs w:val="24"/>
        </w:rPr>
        <w:t>Dr. K. C. Purohit</w:t>
      </w:r>
      <w:r>
        <w:rPr>
          <w:rFonts w:ascii="Times New Roman" w:eastAsia="Times New Roman" w:hAnsi="Times New Roman" w:cs="Times New Roman"/>
          <w:b/>
          <w:sz w:val="24"/>
          <w:szCs w:val="24"/>
        </w:rPr>
        <w:t xml:space="preserve">, </w:t>
      </w:r>
      <w:r w:rsidR="005E0AC5">
        <w:rPr>
          <w:rFonts w:ascii="Times New Roman" w:eastAsia="Times New Roman" w:hAnsi="Times New Roman" w:cs="Times New Roman"/>
          <w:b/>
          <w:sz w:val="24"/>
          <w:szCs w:val="24"/>
        </w:rPr>
        <w:t>Professor</w:t>
      </w:r>
      <w:r>
        <w:rPr>
          <w:rFonts w:ascii="Times New Roman" w:eastAsia="Times New Roman" w:hAnsi="Times New Roman" w:cs="Times New Roman"/>
          <w:sz w:val="24"/>
          <w:szCs w:val="24"/>
        </w:rPr>
        <w:t xml:space="preserve">, Department of Computer </w:t>
      </w:r>
      <w:r w:rsidR="00D218DC">
        <w:rPr>
          <w:rFonts w:ascii="Times New Roman" w:eastAsia="Times New Roman" w:hAnsi="Times New Roman" w:cs="Times New Roman"/>
          <w:sz w:val="24"/>
          <w:szCs w:val="24"/>
        </w:rPr>
        <w:t>Applications</w:t>
      </w:r>
      <w:r>
        <w:rPr>
          <w:rFonts w:ascii="Times New Roman" w:eastAsia="Times New Roman" w:hAnsi="Times New Roman" w:cs="Times New Roman"/>
          <w:sz w:val="24"/>
          <w:szCs w:val="24"/>
        </w:rPr>
        <w:t>, Graphic Era (Deemed to be University), Dehradun.</w:t>
      </w:r>
    </w:p>
    <w:p w14:paraId="591B2AAC" w14:textId="77777777" w:rsidR="007E5B54" w:rsidRDefault="007E5B54">
      <w:pPr>
        <w:spacing w:line="360" w:lineRule="auto"/>
        <w:jc w:val="both"/>
        <w:rPr>
          <w:rFonts w:ascii="Times New Roman" w:eastAsia="Times New Roman" w:hAnsi="Times New Roman" w:cs="Times New Roman"/>
          <w:sz w:val="24"/>
          <w:szCs w:val="24"/>
        </w:rPr>
      </w:pPr>
    </w:p>
    <w:p w14:paraId="0240EAA5" w14:textId="59F57002" w:rsidR="007E5B54" w:rsidRDefault="00911B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E0AC5">
        <w:rPr>
          <w:rFonts w:ascii="Times New Roman" w:eastAsia="Times New Roman" w:hAnsi="Times New Roman" w:cs="Times New Roman"/>
          <w:sz w:val="24"/>
          <w:szCs w:val="24"/>
        </w:rPr>
        <w:t>Shivam Mahendru</w:t>
      </w:r>
      <w:r>
        <w:rPr>
          <w:rFonts w:ascii="Times New Roman" w:eastAsia="Times New Roman" w:hAnsi="Times New Roman" w:cs="Times New Roman"/>
          <w:sz w:val="24"/>
          <w:szCs w:val="24"/>
        </w:rPr>
        <w:tab/>
        <w:t xml:space="preserve"> </w:t>
      </w:r>
      <w:r w:rsidR="005E0A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E0AC5">
        <w:rPr>
          <w:rFonts w:ascii="Times New Roman" w:eastAsia="Times New Roman" w:hAnsi="Times New Roman" w:cs="Times New Roman"/>
          <w:sz w:val="24"/>
          <w:szCs w:val="24"/>
        </w:rPr>
        <w:t>2103078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signature</w:t>
      </w:r>
    </w:p>
    <w:p w14:paraId="6EC25CBB" w14:textId="14388893" w:rsidR="007E5B54" w:rsidRDefault="00911BA8" w:rsidP="00E70D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16C53B7" w14:textId="77777777" w:rsidR="007E5B54" w:rsidRDefault="007E5B54">
      <w:pPr>
        <w:spacing w:line="360" w:lineRule="auto"/>
        <w:jc w:val="both"/>
        <w:rPr>
          <w:rFonts w:ascii="Bookman Old Style" w:eastAsia="Bookman Old Style" w:hAnsi="Bookman Old Style" w:cs="Bookman Old Style"/>
          <w:sz w:val="24"/>
          <w:szCs w:val="24"/>
        </w:rPr>
      </w:pPr>
    </w:p>
    <w:p w14:paraId="23D46EF8" w14:textId="26B72DCF" w:rsidR="007E5B54" w:rsidRDefault="00911BA8">
      <w:pPr>
        <w:tabs>
          <w:tab w:val="left" w:pos="90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w:t>
      </w:r>
      <w:r w:rsidR="00215F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mentioned student shall be working under the supervision of the undersigned on the </w:t>
      </w:r>
      <w:r>
        <w:rPr>
          <w:rFonts w:ascii="Times New Roman" w:eastAsia="Times New Roman" w:hAnsi="Times New Roman" w:cs="Times New Roman"/>
          <w:b/>
          <w:sz w:val="24"/>
          <w:szCs w:val="24"/>
        </w:rPr>
        <w:t>“</w:t>
      </w:r>
      <w:r w:rsidR="005E0AC5">
        <w:rPr>
          <w:rFonts w:ascii="Times New Roman" w:eastAsia="Times New Roman" w:hAnsi="Times New Roman" w:cs="Times New Roman"/>
          <w:b/>
          <w:sz w:val="24"/>
          <w:szCs w:val="24"/>
        </w:rPr>
        <w:t xml:space="preserve">Smart Attendance Management </w:t>
      </w:r>
      <w:r w:rsidR="00215F47">
        <w:rPr>
          <w:rFonts w:ascii="Times New Roman" w:eastAsia="Times New Roman" w:hAnsi="Times New Roman" w:cs="Times New Roman"/>
          <w:b/>
          <w:sz w:val="24"/>
          <w:szCs w:val="24"/>
        </w:rPr>
        <w:t>System.</w:t>
      </w:r>
      <w:r>
        <w:rPr>
          <w:rFonts w:ascii="Times New Roman" w:eastAsia="Times New Roman" w:hAnsi="Times New Roman" w:cs="Times New Roman"/>
          <w:b/>
          <w:sz w:val="24"/>
          <w:szCs w:val="24"/>
        </w:rPr>
        <w:t>”</w:t>
      </w:r>
    </w:p>
    <w:p w14:paraId="27B1F19E" w14:textId="77777777" w:rsidR="007E5B54" w:rsidRDefault="007E5B54">
      <w:pPr>
        <w:tabs>
          <w:tab w:val="left" w:pos="900"/>
        </w:tabs>
        <w:spacing w:line="360" w:lineRule="auto"/>
        <w:jc w:val="both"/>
        <w:rPr>
          <w:rFonts w:ascii="Times New Roman" w:eastAsia="Times New Roman" w:hAnsi="Times New Roman" w:cs="Times New Roman"/>
          <w:sz w:val="24"/>
          <w:szCs w:val="24"/>
        </w:rPr>
      </w:pPr>
    </w:p>
    <w:p w14:paraId="708F05D9" w14:textId="77777777" w:rsidR="007E5B54" w:rsidRDefault="00911BA8">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Signature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Signature</w:t>
      </w:r>
    </w:p>
    <w:p w14:paraId="39E052AA" w14:textId="77777777" w:rsidR="007E5B54" w:rsidRDefault="00911BA8">
      <w:pPr>
        <w:tabs>
          <w:tab w:val="left" w:pos="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Head of the Department</w:t>
      </w:r>
    </w:p>
    <w:p w14:paraId="6DD00EE9" w14:textId="77777777" w:rsidR="007E5B54" w:rsidRDefault="007E5B54">
      <w:pPr>
        <w:tabs>
          <w:tab w:val="left" w:pos="900"/>
        </w:tabs>
        <w:spacing w:line="360" w:lineRule="auto"/>
        <w:jc w:val="both"/>
        <w:rPr>
          <w:rFonts w:ascii="Times New Roman" w:eastAsia="Times New Roman" w:hAnsi="Times New Roman" w:cs="Times New Roman"/>
          <w:sz w:val="24"/>
          <w:szCs w:val="24"/>
        </w:rPr>
      </w:pPr>
    </w:p>
    <w:p w14:paraId="787D364F" w14:textId="77777777" w:rsidR="009532B3" w:rsidRDefault="009532B3">
      <w:pPr>
        <w:tabs>
          <w:tab w:val="left" w:pos="900"/>
        </w:tabs>
        <w:spacing w:line="360" w:lineRule="auto"/>
        <w:jc w:val="both"/>
        <w:rPr>
          <w:rFonts w:ascii="Times New Roman" w:eastAsia="Times New Roman" w:hAnsi="Times New Roman" w:cs="Times New Roman"/>
          <w:sz w:val="24"/>
          <w:szCs w:val="24"/>
        </w:rPr>
      </w:pPr>
    </w:p>
    <w:p w14:paraId="3804B2AE" w14:textId="4A25B100" w:rsidR="009532B3" w:rsidRDefault="009532B3" w:rsidP="005E0AC5">
      <w:pPr>
        <w:rPr>
          <w:rFonts w:ascii="Times New Roman" w:eastAsia="Times New Roman" w:hAnsi="Times New Roman" w:cs="Times New Roman"/>
          <w:sz w:val="24"/>
          <w:szCs w:val="24"/>
        </w:rPr>
      </w:pPr>
    </w:p>
    <w:p w14:paraId="61D8E19A" w14:textId="77777777" w:rsidR="007E5B54" w:rsidRDefault="00911BA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Internal Evaluation (By DPRC Committee)</w:t>
      </w:r>
    </w:p>
    <w:p w14:paraId="5853AC95" w14:textId="77777777" w:rsidR="007E5B54" w:rsidRDefault="007E5B54">
      <w:pPr>
        <w:jc w:val="center"/>
        <w:rPr>
          <w:rFonts w:ascii="Times New Roman" w:eastAsia="Times New Roman" w:hAnsi="Times New Roman" w:cs="Times New Roman"/>
          <w:b/>
          <w:sz w:val="24"/>
          <w:szCs w:val="24"/>
          <w:u w:val="single"/>
        </w:rPr>
      </w:pPr>
    </w:p>
    <w:p w14:paraId="1D10AF97" w14:textId="77777777" w:rsidR="007E5B54" w:rsidRDefault="00911B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Status of the Synopsis:</w:t>
      </w:r>
      <w:r>
        <w:rPr>
          <w:rFonts w:ascii="Times New Roman" w:eastAsia="Times New Roman" w:hAnsi="Times New Roman" w:cs="Times New Roman"/>
          <w:sz w:val="24"/>
          <w:szCs w:val="24"/>
        </w:rPr>
        <w:t xml:space="preserve">  Accepted / Rejected </w:t>
      </w:r>
    </w:p>
    <w:p w14:paraId="242CF711" w14:textId="77777777" w:rsidR="007E5B54" w:rsidRDefault="00911BA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Any Comments: </w:t>
      </w:r>
    </w:p>
    <w:p w14:paraId="6C0F1E64" w14:textId="77777777" w:rsidR="007E5B54" w:rsidRDefault="007E5B54">
      <w:pPr>
        <w:jc w:val="both"/>
        <w:rPr>
          <w:rFonts w:ascii="Times New Roman" w:eastAsia="Times New Roman" w:hAnsi="Times New Roman" w:cs="Times New Roman"/>
          <w:sz w:val="24"/>
          <w:szCs w:val="24"/>
        </w:rPr>
      </w:pPr>
    </w:p>
    <w:p w14:paraId="1B0DCCA7" w14:textId="77777777" w:rsidR="007E5B54" w:rsidRDefault="007E5B54">
      <w:pPr>
        <w:jc w:val="both"/>
        <w:rPr>
          <w:rFonts w:ascii="Times New Roman" w:eastAsia="Times New Roman" w:hAnsi="Times New Roman" w:cs="Times New Roman"/>
          <w:sz w:val="24"/>
          <w:szCs w:val="24"/>
        </w:rPr>
      </w:pPr>
    </w:p>
    <w:p w14:paraId="7B70F2EA" w14:textId="77777777" w:rsidR="007E5B54" w:rsidRDefault="007E5B54">
      <w:pPr>
        <w:jc w:val="center"/>
        <w:rPr>
          <w:rFonts w:ascii="Times New Roman" w:eastAsia="Times New Roman" w:hAnsi="Times New Roman" w:cs="Times New Roman"/>
          <w:b/>
          <w:sz w:val="24"/>
          <w:szCs w:val="24"/>
          <w:u w:val="single"/>
        </w:rPr>
      </w:pPr>
    </w:p>
    <w:p w14:paraId="3723E974" w14:textId="77777777" w:rsidR="007E5B54" w:rsidRDefault="00911BA8">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Committee Members: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with Date</w:t>
      </w:r>
    </w:p>
    <w:p w14:paraId="77BFD716" w14:textId="77777777" w:rsidR="007E5B54" w:rsidRDefault="00911B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15AB5FEE" w14:textId="77777777" w:rsidR="007E5B54" w:rsidRDefault="00911BA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5C36F81" w14:textId="77777777" w:rsidR="00E70D09" w:rsidRDefault="00E70D09">
      <w:pPr>
        <w:spacing w:line="360" w:lineRule="auto"/>
        <w:jc w:val="both"/>
        <w:rPr>
          <w:rFonts w:ascii="Times New Roman" w:eastAsia="Times New Roman" w:hAnsi="Times New Roman" w:cs="Times New Roman"/>
          <w:sz w:val="24"/>
          <w:szCs w:val="24"/>
        </w:rPr>
      </w:pPr>
    </w:p>
    <w:p w14:paraId="6A8BE787" w14:textId="77777777" w:rsidR="007E5B54" w:rsidRDefault="00911BA8">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143E1D7B" w14:textId="77777777" w:rsidR="007E5B54" w:rsidRDefault="007E5B54">
      <w:pPr>
        <w:jc w:val="center"/>
        <w:rPr>
          <w:b/>
        </w:rPr>
      </w:pPr>
    </w:p>
    <w:tbl>
      <w:tblPr>
        <w:tblStyle w:val="4"/>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7E5B54" w14:paraId="70527308" w14:textId="77777777">
        <w:trPr>
          <w:trHeight w:val="449"/>
          <w:jc w:val="center"/>
        </w:trPr>
        <w:tc>
          <w:tcPr>
            <w:tcW w:w="1634" w:type="dxa"/>
          </w:tcPr>
          <w:p w14:paraId="2DFDBFB1" w14:textId="77777777" w:rsidR="007E5B54" w:rsidRDefault="00911BA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7AAFB221" w14:textId="77777777" w:rsidR="007E5B54" w:rsidRDefault="00911BA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41518B1B" w14:textId="77777777" w:rsidR="007E5B54" w:rsidRDefault="00911BA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7E5B54" w14:paraId="47059EDA" w14:textId="77777777">
        <w:trPr>
          <w:trHeight w:val="433"/>
          <w:jc w:val="center"/>
        </w:trPr>
        <w:tc>
          <w:tcPr>
            <w:tcW w:w="1634" w:type="dxa"/>
          </w:tcPr>
          <w:p w14:paraId="2613ED26" w14:textId="77777777" w:rsidR="007E5B54" w:rsidRDefault="00911B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657D8C5D" w14:textId="77777777" w:rsidR="007E5B54" w:rsidRDefault="00911BA8">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Problem Statement</w:t>
            </w:r>
          </w:p>
        </w:tc>
        <w:tc>
          <w:tcPr>
            <w:tcW w:w="1290" w:type="dxa"/>
          </w:tcPr>
          <w:p w14:paraId="1C7EC984" w14:textId="10946F17" w:rsidR="007E5B54" w:rsidRDefault="000F7F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04-05</w:t>
            </w:r>
          </w:p>
        </w:tc>
      </w:tr>
      <w:tr w:rsidR="007E5B54" w14:paraId="6A53FA50" w14:textId="77777777">
        <w:trPr>
          <w:trHeight w:val="449"/>
          <w:jc w:val="center"/>
        </w:trPr>
        <w:tc>
          <w:tcPr>
            <w:tcW w:w="1634" w:type="dxa"/>
          </w:tcPr>
          <w:p w14:paraId="3DABD920" w14:textId="77777777" w:rsidR="007E5B54" w:rsidRDefault="00911B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4B588DB" w14:textId="77777777" w:rsidR="007E5B54" w:rsidRDefault="00911BA8">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Literature Survey</w:t>
            </w:r>
          </w:p>
        </w:tc>
        <w:tc>
          <w:tcPr>
            <w:tcW w:w="1290" w:type="dxa"/>
          </w:tcPr>
          <w:p w14:paraId="434FE012" w14:textId="097B4321" w:rsidR="007E5B54" w:rsidRDefault="000F7F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06-07</w:t>
            </w:r>
          </w:p>
        </w:tc>
      </w:tr>
      <w:tr w:rsidR="007E5B54" w14:paraId="586FCB85" w14:textId="77777777">
        <w:trPr>
          <w:trHeight w:val="433"/>
          <w:jc w:val="center"/>
        </w:trPr>
        <w:tc>
          <w:tcPr>
            <w:tcW w:w="1634" w:type="dxa"/>
          </w:tcPr>
          <w:p w14:paraId="32B6BEDB" w14:textId="77777777" w:rsidR="007E5B54" w:rsidRDefault="00911B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27C4B1B3" w14:textId="77777777" w:rsidR="007E5B54" w:rsidRDefault="00911BA8">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tc>
        <w:tc>
          <w:tcPr>
            <w:tcW w:w="1290" w:type="dxa"/>
          </w:tcPr>
          <w:p w14:paraId="3FE1E736" w14:textId="7E6C7117" w:rsidR="007E5B54" w:rsidRDefault="000F7F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w:t>
            </w:r>
          </w:p>
        </w:tc>
      </w:tr>
      <w:tr w:rsidR="007E5B54" w14:paraId="3C7C3BD3" w14:textId="77777777">
        <w:trPr>
          <w:trHeight w:val="449"/>
          <w:jc w:val="center"/>
        </w:trPr>
        <w:tc>
          <w:tcPr>
            <w:tcW w:w="1634" w:type="dxa"/>
          </w:tcPr>
          <w:p w14:paraId="53DFA367" w14:textId="77777777" w:rsidR="007E5B54" w:rsidRDefault="00911B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458C8A72" w14:textId="77777777" w:rsidR="007E5B54" w:rsidRDefault="00911BA8">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Software Requirements</w:t>
            </w:r>
          </w:p>
        </w:tc>
        <w:tc>
          <w:tcPr>
            <w:tcW w:w="1290" w:type="dxa"/>
          </w:tcPr>
          <w:p w14:paraId="3BA82410" w14:textId="7FA284D6" w:rsidR="007E5B54" w:rsidRDefault="000F7F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09</w:t>
            </w:r>
          </w:p>
        </w:tc>
      </w:tr>
      <w:tr w:rsidR="007E5B54" w14:paraId="3C1143B3" w14:textId="77777777">
        <w:trPr>
          <w:trHeight w:val="449"/>
          <w:jc w:val="center"/>
        </w:trPr>
        <w:tc>
          <w:tcPr>
            <w:tcW w:w="1634" w:type="dxa"/>
          </w:tcPr>
          <w:p w14:paraId="050FE878" w14:textId="77777777" w:rsidR="007E5B54" w:rsidRDefault="00911B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4E55FCC3" w14:textId="77777777" w:rsidR="007E5B54" w:rsidRDefault="00911BA8">
            <w:pPr>
              <w:rPr>
                <w:rFonts w:ascii="Times New Roman" w:eastAsia="Times New Roman" w:hAnsi="Times New Roman" w:cs="Times New Roman"/>
                <w:sz w:val="24"/>
                <w:szCs w:val="24"/>
              </w:rPr>
            </w:pPr>
            <w:r>
              <w:rPr>
                <w:rFonts w:ascii="Times New Roman" w:eastAsia="Times New Roman" w:hAnsi="Times New Roman" w:cs="Times New Roman"/>
                <w:sz w:val="24"/>
                <w:szCs w:val="24"/>
              </w:rPr>
              <w:t>Possible Approach/ Algorithms</w:t>
            </w:r>
          </w:p>
        </w:tc>
        <w:tc>
          <w:tcPr>
            <w:tcW w:w="1290" w:type="dxa"/>
          </w:tcPr>
          <w:p w14:paraId="53CEB562" w14:textId="736DBB14" w:rsidR="007E5B54" w:rsidRDefault="000F7F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r>
      <w:tr w:rsidR="007E5B54" w14:paraId="697CB49C" w14:textId="77777777">
        <w:trPr>
          <w:trHeight w:val="433"/>
          <w:jc w:val="center"/>
        </w:trPr>
        <w:tc>
          <w:tcPr>
            <w:tcW w:w="1634" w:type="dxa"/>
          </w:tcPr>
          <w:p w14:paraId="7D5EEE5C" w14:textId="77777777" w:rsidR="007E5B54" w:rsidRDefault="007E5B54">
            <w:pPr>
              <w:jc w:val="center"/>
              <w:rPr>
                <w:rFonts w:ascii="Times New Roman" w:eastAsia="Times New Roman" w:hAnsi="Times New Roman" w:cs="Times New Roman"/>
                <w:sz w:val="24"/>
                <w:szCs w:val="24"/>
              </w:rPr>
            </w:pPr>
          </w:p>
        </w:tc>
        <w:tc>
          <w:tcPr>
            <w:tcW w:w="4449" w:type="dxa"/>
          </w:tcPr>
          <w:p w14:paraId="3DEB3270" w14:textId="77777777" w:rsidR="007E5B54" w:rsidRDefault="00911BA8">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02FAC5A3" w14:textId="77197945" w:rsidR="007E5B54" w:rsidRDefault="000F7F5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314FA9">
              <w:rPr>
                <w:rFonts w:ascii="Times New Roman" w:eastAsia="Times New Roman" w:hAnsi="Times New Roman" w:cs="Times New Roman"/>
                <w:b/>
                <w:sz w:val="24"/>
                <w:szCs w:val="24"/>
              </w:rPr>
              <w:t>1</w:t>
            </w:r>
          </w:p>
        </w:tc>
      </w:tr>
    </w:tbl>
    <w:p w14:paraId="7029BFEE" w14:textId="77777777" w:rsidR="007E5B54" w:rsidRDefault="007E5B54">
      <w:pPr>
        <w:jc w:val="center"/>
        <w:rPr>
          <w:b/>
        </w:rPr>
      </w:pPr>
    </w:p>
    <w:p w14:paraId="0CB4F697" w14:textId="77777777" w:rsidR="007E5B54" w:rsidRDefault="007E5B54">
      <w:pPr>
        <w:spacing w:line="480" w:lineRule="auto"/>
        <w:jc w:val="center"/>
        <w:rPr>
          <w:rFonts w:ascii="Bookman Old Style" w:eastAsia="Bookman Old Style" w:hAnsi="Bookman Old Style" w:cs="Bookman Old Style"/>
          <w:sz w:val="32"/>
          <w:szCs w:val="32"/>
        </w:rPr>
      </w:pPr>
    </w:p>
    <w:p w14:paraId="1564AC57" w14:textId="77777777" w:rsidR="007E5B54" w:rsidRDefault="007E5B54">
      <w:pPr>
        <w:spacing w:line="480" w:lineRule="auto"/>
        <w:jc w:val="center"/>
        <w:rPr>
          <w:rFonts w:ascii="Bookman Old Style" w:eastAsia="Bookman Old Style" w:hAnsi="Bookman Old Style" w:cs="Bookman Old Style"/>
          <w:sz w:val="32"/>
          <w:szCs w:val="32"/>
        </w:rPr>
      </w:pPr>
    </w:p>
    <w:p w14:paraId="523442E5" w14:textId="77777777" w:rsidR="007E5B54" w:rsidRDefault="007E5B54">
      <w:pPr>
        <w:spacing w:line="480" w:lineRule="auto"/>
        <w:jc w:val="center"/>
        <w:rPr>
          <w:rFonts w:ascii="Bookman Old Style" w:eastAsia="Bookman Old Style" w:hAnsi="Bookman Old Style" w:cs="Bookman Old Style"/>
          <w:sz w:val="32"/>
          <w:szCs w:val="32"/>
        </w:rPr>
      </w:pPr>
    </w:p>
    <w:p w14:paraId="39F73B5C" w14:textId="77777777" w:rsidR="007E5B54" w:rsidRDefault="007E5B54">
      <w:pPr>
        <w:spacing w:line="480" w:lineRule="auto"/>
        <w:jc w:val="center"/>
        <w:rPr>
          <w:rFonts w:ascii="Bookman Old Style" w:eastAsia="Bookman Old Style" w:hAnsi="Bookman Old Style" w:cs="Bookman Old Style"/>
          <w:sz w:val="32"/>
          <w:szCs w:val="32"/>
        </w:rPr>
      </w:pPr>
    </w:p>
    <w:p w14:paraId="5CAD0F0A" w14:textId="77777777" w:rsidR="007E5B54" w:rsidRDefault="007E5B54">
      <w:pPr>
        <w:spacing w:line="480" w:lineRule="auto"/>
        <w:jc w:val="center"/>
        <w:rPr>
          <w:rFonts w:ascii="Bookman Old Style" w:eastAsia="Bookman Old Style" w:hAnsi="Bookman Old Style" w:cs="Bookman Old Style"/>
          <w:sz w:val="32"/>
          <w:szCs w:val="32"/>
        </w:rPr>
      </w:pPr>
    </w:p>
    <w:p w14:paraId="7626CB92" w14:textId="77777777" w:rsidR="007E5B54" w:rsidRDefault="007E5B54">
      <w:pPr>
        <w:spacing w:line="480" w:lineRule="auto"/>
        <w:jc w:val="center"/>
        <w:rPr>
          <w:rFonts w:ascii="Bookman Old Style" w:eastAsia="Bookman Old Style" w:hAnsi="Bookman Old Style" w:cs="Bookman Old Style"/>
          <w:sz w:val="32"/>
          <w:szCs w:val="32"/>
        </w:rPr>
      </w:pPr>
    </w:p>
    <w:p w14:paraId="495C912E" w14:textId="77777777" w:rsidR="007E5B54" w:rsidRDefault="007E5B54">
      <w:pPr>
        <w:spacing w:line="480" w:lineRule="auto"/>
        <w:jc w:val="center"/>
        <w:rPr>
          <w:rFonts w:ascii="Bookman Old Style" w:eastAsia="Bookman Old Style" w:hAnsi="Bookman Old Style" w:cs="Bookman Old Style"/>
          <w:sz w:val="32"/>
          <w:szCs w:val="32"/>
        </w:rPr>
      </w:pPr>
    </w:p>
    <w:p w14:paraId="7F3A7656" w14:textId="77777777" w:rsidR="007E5B54" w:rsidRDefault="007E5B54">
      <w:pPr>
        <w:spacing w:line="480" w:lineRule="auto"/>
        <w:jc w:val="center"/>
        <w:rPr>
          <w:rFonts w:ascii="Bookman Old Style" w:eastAsia="Bookman Old Style" w:hAnsi="Bookman Old Style" w:cs="Bookman Old Style"/>
          <w:sz w:val="32"/>
          <w:szCs w:val="32"/>
        </w:rPr>
      </w:pPr>
    </w:p>
    <w:p w14:paraId="00DABF47" w14:textId="77777777" w:rsidR="007E5B54" w:rsidRDefault="007E5B54">
      <w:pPr>
        <w:spacing w:line="480" w:lineRule="auto"/>
        <w:jc w:val="center"/>
        <w:rPr>
          <w:rFonts w:ascii="Bookman Old Style" w:eastAsia="Bookman Old Style" w:hAnsi="Bookman Old Style" w:cs="Bookman Old Style"/>
          <w:sz w:val="32"/>
          <w:szCs w:val="32"/>
        </w:rPr>
      </w:pPr>
    </w:p>
    <w:p w14:paraId="62E8A7FC" w14:textId="77777777" w:rsidR="007E5B54" w:rsidRDefault="007E5B54">
      <w:pPr>
        <w:spacing w:line="480" w:lineRule="auto"/>
        <w:jc w:val="center"/>
        <w:rPr>
          <w:rFonts w:ascii="Bookman Old Style" w:eastAsia="Bookman Old Style" w:hAnsi="Bookman Old Style" w:cs="Bookman Old Style"/>
          <w:sz w:val="32"/>
          <w:szCs w:val="32"/>
        </w:rPr>
      </w:pPr>
    </w:p>
    <w:p w14:paraId="12815A4C" w14:textId="77777777" w:rsidR="007E5B54" w:rsidRDefault="007E5B54">
      <w:pPr>
        <w:spacing w:line="480" w:lineRule="auto"/>
        <w:jc w:val="center"/>
        <w:rPr>
          <w:rFonts w:ascii="Bookman Old Style" w:eastAsia="Bookman Old Style" w:hAnsi="Bookman Old Style" w:cs="Bookman Old Style"/>
          <w:sz w:val="32"/>
          <w:szCs w:val="32"/>
        </w:rPr>
      </w:pPr>
    </w:p>
    <w:p w14:paraId="6F039226" w14:textId="77777777" w:rsidR="009532B3" w:rsidRDefault="009532B3">
      <w:pPr>
        <w:spacing w:line="480" w:lineRule="auto"/>
        <w:jc w:val="center"/>
        <w:rPr>
          <w:rFonts w:ascii="Bookman Old Style" w:eastAsia="Bookman Old Style" w:hAnsi="Bookman Old Style" w:cs="Bookman Old Style"/>
          <w:sz w:val="32"/>
          <w:szCs w:val="32"/>
        </w:rPr>
      </w:pPr>
    </w:p>
    <w:p w14:paraId="0771DC32" w14:textId="77777777" w:rsidR="007E5B54" w:rsidRDefault="007E5B54">
      <w:pPr>
        <w:spacing w:line="480" w:lineRule="auto"/>
        <w:jc w:val="center"/>
        <w:rPr>
          <w:rFonts w:ascii="Bookman Old Style" w:eastAsia="Bookman Old Style" w:hAnsi="Bookman Old Style" w:cs="Bookman Old Style"/>
          <w:sz w:val="32"/>
          <w:szCs w:val="32"/>
        </w:rPr>
      </w:pPr>
    </w:p>
    <w:p w14:paraId="361921B0" w14:textId="77777777" w:rsidR="007E5B54" w:rsidRDefault="007E5B54">
      <w:pPr>
        <w:spacing w:line="480" w:lineRule="auto"/>
        <w:jc w:val="center"/>
        <w:rPr>
          <w:rFonts w:ascii="Bookman Old Style" w:eastAsia="Bookman Old Style" w:hAnsi="Bookman Old Style" w:cs="Bookman Old Style"/>
          <w:sz w:val="32"/>
          <w:szCs w:val="32"/>
        </w:rPr>
      </w:pPr>
    </w:p>
    <w:p w14:paraId="7D2E2743" w14:textId="77777777" w:rsidR="007E5B54" w:rsidRPr="00D74B7A" w:rsidRDefault="00911BA8">
      <w:pPr>
        <w:spacing w:line="480" w:lineRule="auto"/>
        <w:jc w:val="both"/>
        <w:rPr>
          <w:rFonts w:ascii="Times New Roman" w:eastAsia="Times New Roman" w:hAnsi="Times New Roman" w:cs="Times New Roman"/>
          <w:b/>
          <w:sz w:val="32"/>
          <w:szCs w:val="32"/>
        </w:rPr>
      </w:pPr>
      <w:r w:rsidRPr="00D74B7A">
        <w:rPr>
          <w:rFonts w:ascii="Times New Roman" w:eastAsia="Times New Roman" w:hAnsi="Times New Roman" w:cs="Times New Roman"/>
          <w:b/>
          <w:sz w:val="32"/>
          <w:szCs w:val="32"/>
        </w:rPr>
        <w:t>Chapter 1</w:t>
      </w:r>
    </w:p>
    <w:p w14:paraId="5417DAD4" w14:textId="23A76D2E" w:rsidR="007E5B54" w:rsidRPr="00D74B7A" w:rsidRDefault="00911BA8" w:rsidP="00215F47">
      <w:pPr>
        <w:spacing w:line="480" w:lineRule="auto"/>
        <w:jc w:val="center"/>
        <w:rPr>
          <w:rFonts w:ascii="Times New Roman" w:eastAsia="Times New Roman" w:hAnsi="Times New Roman" w:cs="Times New Roman"/>
          <w:b/>
          <w:sz w:val="36"/>
          <w:szCs w:val="36"/>
        </w:rPr>
      </w:pPr>
      <w:r w:rsidRPr="00D74B7A">
        <w:rPr>
          <w:rFonts w:ascii="Times New Roman" w:eastAsia="Times New Roman" w:hAnsi="Times New Roman" w:cs="Times New Roman"/>
          <w:b/>
          <w:sz w:val="36"/>
          <w:szCs w:val="36"/>
        </w:rPr>
        <w:t>Introduction and Problem Statement</w:t>
      </w:r>
    </w:p>
    <w:p w14:paraId="2F93B2BA" w14:textId="37960D22" w:rsidR="00215F47" w:rsidRDefault="00911BA8">
      <w:pPr>
        <w:spacing w:before="120" w:after="120" w:line="360" w:lineRule="auto"/>
        <w:jc w:val="both"/>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In the following sections, a brief introduction and the problem statement for the work has been included.</w:t>
      </w:r>
    </w:p>
    <w:p w14:paraId="388B2E98" w14:textId="77777777" w:rsidR="00D74B7A" w:rsidRPr="00D74B7A" w:rsidRDefault="00D74B7A">
      <w:pPr>
        <w:spacing w:before="120" w:after="120" w:line="360" w:lineRule="auto"/>
        <w:jc w:val="both"/>
        <w:rPr>
          <w:rFonts w:ascii="Times New Roman" w:eastAsia="Times New Roman" w:hAnsi="Times New Roman" w:cs="Times New Roman"/>
          <w:sz w:val="24"/>
          <w:szCs w:val="24"/>
        </w:rPr>
      </w:pPr>
    </w:p>
    <w:p w14:paraId="61B43C8A" w14:textId="3A79BCBB" w:rsidR="007E5B54" w:rsidRPr="00D74B7A" w:rsidRDefault="00911BA8">
      <w:pPr>
        <w:numPr>
          <w:ilvl w:val="1"/>
          <w:numId w:val="1"/>
        </w:numPr>
        <w:spacing w:before="120" w:after="120" w:line="360" w:lineRule="auto"/>
        <w:ind w:left="450" w:hanging="450"/>
        <w:jc w:val="both"/>
        <w:rPr>
          <w:rFonts w:ascii="Times New Roman" w:eastAsia="Times New Roman" w:hAnsi="Times New Roman" w:cs="Times New Roman"/>
          <w:b/>
          <w:sz w:val="28"/>
          <w:szCs w:val="28"/>
        </w:rPr>
      </w:pPr>
      <w:r w:rsidRPr="00D74B7A">
        <w:rPr>
          <w:rFonts w:ascii="Times New Roman" w:eastAsia="Times New Roman" w:hAnsi="Times New Roman" w:cs="Times New Roman"/>
          <w:b/>
          <w:sz w:val="28"/>
          <w:szCs w:val="28"/>
        </w:rPr>
        <w:t>Introductio</w:t>
      </w:r>
      <w:r w:rsidR="00D74B7A">
        <w:rPr>
          <w:rFonts w:ascii="Times New Roman" w:eastAsia="Times New Roman" w:hAnsi="Times New Roman" w:cs="Times New Roman"/>
          <w:b/>
          <w:sz w:val="28"/>
          <w:szCs w:val="28"/>
        </w:rPr>
        <w:t>n</w:t>
      </w:r>
    </w:p>
    <w:p w14:paraId="417C5BEC" w14:textId="3D249443" w:rsidR="007E5B54" w:rsidRPr="00D74B7A" w:rsidRDefault="00DE55BE">
      <w:pPr>
        <w:spacing w:before="120" w:after="120" w:line="360" w:lineRule="auto"/>
        <w:jc w:val="both"/>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 xml:space="preserve">Welcome to the future of attendance management - the Smart Attendance Management System (SAMS). In this era of rapid technological advancement, it's imperative that our educational institutions evolve as well. SAMS provides a paradigm shift in how attendance is taken, moving away from traditional, time-consuming methods towards a seamless, automated solution. By harnessing the power of face detection, Machine Learning and integrating them with familiar tools like Excel, SAMS tries to change the way attendance is taken today in our </w:t>
      </w:r>
      <w:r w:rsidR="00215F47" w:rsidRPr="00D74B7A">
        <w:rPr>
          <w:rFonts w:ascii="Times New Roman" w:eastAsia="Times New Roman" w:hAnsi="Times New Roman" w:cs="Times New Roman"/>
          <w:sz w:val="24"/>
          <w:szCs w:val="24"/>
        </w:rPr>
        <w:t xml:space="preserve">classes </w:t>
      </w:r>
      <w:r w:rsidRPr="00D74B7A">
        <w:rPr>
          <w:rFonts w:ascii="Times New Roman" w:eastAsia="Times New Roman" w:hAnsi="Times New Roman" w:cs="Times New Roman"/>
          <w:sz w:val="24"/>
          <w:szCs w:val="24"/>
        </w:rPr>
        <w:t>for both students and educators.</w:t>
      </w:r>
    </w:p>
    <w:p w14:paraId="2397E237" w14:textId="77777777" w:rsidR="00215F47" w:rsidRPr="00D74B7A" w:rsidRDefault="00215F47">
      <w:pPr>
        <w:spacing w:before="120" w:after="120" w:line="360" w:lineRule="auto"/>
        <w:jc w:val="both"/>
        <w:rPr>
          <w:rFonts w:ascii="Times New Roman" w:eastAsia="Times New Roman" w:hAnsi="Times New Roman" w:cs="Times New Roman"/>
        </w:rPr>
      </w:pPr>
    </w:p>
    <w:p w14:paraId="5ADF5290" w14:textId="77777777" w:rsidR="007E5B54" w:rsidRPr="00D74B7A" w:rsidRDefault="00911BA8">
      <w:pPr>
        <w:numPr>
          <w:ilvl w:val="1"/>
          <w:numId w:val="1"/>
        </w:numPr>
        <w:pBdr>
          <w:top w:val="nil"/>
          <w:left w:val="nil"/>
          <w:bottom w:val="nil"/>
          <w:right w:val="nil"/>
          <w:between w:val="nil"/>
        </w:pBdr>
        <w:shd w:val="clear" w:color="auto" w:fill="FFFFFF"/>
        <w:spacing w:before="120" w:after="120" w:line="360" w:lineRule="auto"/>
        <w:ind w:left="450" w:hanging="450"/>
        <w:jc w:val="both"/>
        <w:rPr>
          <w:rFonts w:ascii="Times New Roman" w:eastAsia="Times New Roman" w:hAnsi="Times New Roman" w:cs="Times New Roman"/>
          <w:b/>
          <w:color w:val="000000"/>
          <w:sz w:val="28"/>
          <w:szCs w:val="28"/>
        </w:rPr>
      </w:pPr>
      <w:r w:rsidRPr="00D74B7A">
        <w:rPr>
          <w:rFonts w:ascii="Times New Roman" w:eastAsia="Times New Roman" w:hAnsi="Times New Roman" w:cs="Times New Roman"/>
          <w:b/>
          <w:color w:val="000000"/>
          <w:sz w:val="28"/>
          <w:szCs w:val="28"/>
        </w:rPr>
        <w:t>Problem Statement</w:t>
      </w:r>
    </w:p>
    <w:p w14:paraId="1E0237CF" w14:textId="5623D458" w:rsidR="00211277" w:rsidRDefault="00215F47" w:rsidP="00215F47">
      <w:pPr>
        <w:spacing w:line="360" w:lineRule="auto"/>
        <w:jc w:val="both"/>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Traditional attendance management systems are plagued with inefficiencies that hinder productivity and waste valuable time and resources. Manual attendance taking is laborious, prone to errors, and consumes precious classroom time that could be better utilized for learning. Moreover, the cumbersome task of manually inputting attendance data into ERP systems further exacerbates the problem, adding an extra layer of administrative burden on teachers.</w:t>
      </w:r>
    </w:p>
    <w:p w14:paraId="509C522B" w14:textId="77777777" w:rsidR="00D74B7A" w:rsidRPr="00D74B7A" w:rsidRDefault="00D74B7A" w:rsidP="00215F47">
      <w:pPr>
        <w:spacing w:line="360" w:lineRule="auto"/>
        <w:jc w:val="both"/>
        <w:rPr>
          <w:rFonts w:ascii="Times New Roman" w:eastAsia="Times New Roman" w:hAnsi="Times New Roman" w:cs="Times New Roman"/>
          <w:sz w:val="24"/>
          <w:szCs w:val="24"/>
        </w:rPr>
      </w:pPr>
    </w:p>
    <w:p w14:paraId="5689BD37" w14:textId="62066C4B" w:rsidR="00215F47" w:rsidRPr="00D74B7A" w:rsidRDefault="00215F47" w:rsidP="00D74B7A">
      <w:pPr>
        <w:spacing w:line="360" w:lineRule="auto"/>
        <w:rPr>
          <w:rFonts w:eastAsia="Times New Roman"/>
          <w:b/>
          <w:sz w:val="28"/>
          <w:szCs w:val="28"/>
        </w:rPr>
      </w:pPr>
      <w:r w:rsidRPr="00D74B7A">
        <w:rPr>
          <w:rFonts w:eastAsia="Times New Roman"/>
          <w:b/>
          <w:sz w:val="28"/>
          <w:szCs w:val="28"/>
        </w:rPr>
        <w:t>Issues with Current Systems:</w:t>
      </w:r>
    </w:p>
    <w:p w14:paraId="09B9BCC8" w14:textId="0BA052D9" w:rsidR="00215F47" w:rsidRPr="00D74B7A" w:rsidRDefault="00215F47" w:rsidP="00215F47">
      <w:pPr>
        <w:pStyle w:val="ListParagraph"/>
        <w:numPr>
          <w:ilvl w:val="0"/>
          <w:numId w:val="3"/>
        </w:numPr>
        <w:spacing w:line="360" w:lineRule="auto"/>
        <w:rPr>
          <w:rFonts w:eastAsia="Times New Roman"/>
        </w:rPr>
      </w:pPr>
      <w:r w:rsidRPr="00D74B7A">
        <w:rPr>
          <w:rFonts w:eastAsia="Times New Roman"/>
          <w:b/>
          <w:bCs w:val="0"/>
        </w:rPr>
        <w:t>Time-Consuming</w:t>
      </w:r>
      <w:r w:rsidRPr="00D74B7A">
        <w:rPr>
          <w:rFonts w:eastAsia="Times New Roman"/>
          <w:sz w:val="22"/>
          <w:szCs w:val="22"/>
        </w:rPr>
        <w:t xml:space="preserve">: </w:t>
      </w:r>
      <w:r w:rsidRPr="00D74B7A">
        <w:rPr>
          <w:rFonts w:eastAsia="Times New Roman"/>
        </w:rPr>
        <w:t>The legacy method of taking attendance involves calling out each student's name, marking them present or absent, and then manually recording this information. This process is not only slow but also disrupts the flow of the class.</w:t>
      </w:r>
    </w:p>
    <w:p w14:paraId="3AB155A8" w14:textId="77777777" w:rsidR="00215F47" w:rsidRPr="00D74B7A" w:rsidRDefault="00215F47" w:rsidP="00215F47">
      <w:pPr>
        <w:pStyle w:val="ListParagraph"/>
        <w:spacing w:line="360" w:lineRule="auto"/>
        <w:rPr>
          <w:rFonts w:eastAsia="Times New Roman"/>
          <w:sz w:val="22"/>
          <w:szCs w:val="22"/>
        </w:rPr>
      </w:pPr>
    </w:p>
    <w:p w14:paraId="430196F6" w14:textId="0CBD8AB3" w:rsidR="00211277" w:rsidRPr="00D74B7A" w:rsidRDefault="00215F47" w:rsidP="00D74B7A">
      <w:pPr>
        <w:pStyle w:val="ListParagraph"/>
        <w:numPr>
          <w:ilvl w:val="0"/>
          <w:numId w:val="3"/>
        </w:numPr>
        <w:spacing w:line="360" w:lineRule="auto"/>
        <w:rPr>
          <w:rFonts w:eastAsia="Times New Roman"/>
        </w:rPr>
      </w:pPr>
      <w:r w:rsidRPr="00D74B7A">
        <w:rPr>
          <w:rFonts w:eastAsia="Times New Roman"/>
          <w:b/>
          <w:bCs w:val="0"/>
        </w:rPr>
        <w:t>Error-Prone</w:t>
      </w:r>
      <w:r w:rsidRPr="00D74B7A">
        <w:rPr>
          <w:rFonts w:eastAsia="Times New Roman"/>
        </w:rPr>
        <w:t>: Human error is inevitable in manual attendance taking. Mishearing names, marking the wrong status, or skipping students unintentionally can lead to inaccuracies in the attendance records.</w:t>
      </w:r>
    </w:p>
    <w:p w14:paraId="7933D38B" w14:textId="7F860131" w:rsidR="00211277" w:rsidRPr="00D74B7A" w:rsidRDefault="00215F47" w:rsidP="00D74B7A">
      <w:pPr>
        <w:pStyle w:val="ListParagraph"/>
        <w:numPr>
          <w:ilvl w:val="0"/>
          <w:numId w:val="3"/>
        </w:numPr>
        <w:spacing w:line="360" w:lineRule="auto"/>
        <w:rPr>
          <w:rFonts w:eastAsia="Bookman Old Style"/>
        </w:rPr>
      </w:pPr>
      <w:r w:rsidRPr="00D74B7A">
        <w:rPr>
          <w:rFonts w:eastAsia="Times New Roman"/>
          <w:b/>
          <w:bCs w:val="0"/>
        </w:rPr>
        <w:t>Administrative Overhead</w:t>
      </w:r>
      <w:r w:rsidRPr="00D74B7A">
        <w:rPr>
          <w:rFonts w:eastAsia="Times New Roman"/>
        </w:rPr>
        <w:t>: After taking attendance, the data needs to be transferred to the school's ERP system for record-keeping and analysis. This additional step adds to the administrative workload of teachers, who already have numerous responsibilities to manage.</w:t>
      </w:r>
    </w:p>
    <w:p w14:paraId="7945D89E" w14:textId="190451CB" w:rsidR="00211277" w:rsidRPr="00D74B7A" w:rsidRDefault="00211277" w:rsidP="00D74B7A">
      <w:pPr>
        <w:pStyle w:val="ListParagraph"/>
        <w:numPr>
          <w:ilvl w:val="0"/>
          <w:numId w:val="3"/>
        </w:numPr>
        <w:spacing w:line="360" w:lineRule="auto"/>
        <w:rPr>
          <w:rFonts w:eastAsia="Bookman Old Style"/>
        </w:rPr>
      </w:pPr>
      <w:r w:rsidRPr="00D74B7A">
        <w:rPr>
          <w:rFonts w:eastAsia="Times New Roman"/>
          <w:b/>
          <w:bCs w:val="0"/>
        </w:rPr>
        <w:t>Wastage of Time</w:t>
      </w:r>
      <w:r w:rsidR="005E328B" w:rsidRPr="00D74B7A">
        <w:rPr>
          <w:rFonts w:eastAsia="Times New Roman"/>
          <w:b/>
          <w:bCs w:val="0"/>
        </w:rPr>
        <w:t xml:space="preserve"> and Energy</w:t>
      </w:r>
      <w:r w:rsidRPr="00D74B7A">
        <w:rPr>
          <w:rFonts w:eastAsia="Bookman Old Style"/>
        </w:rPr>
        <w:t>: Unnecessary time of 5 to 10 minutes of the students and professors are wasted daily which may be better utilized in more learning and knowledge gaining</w:t>
      </w:r>
      <w:r w:rsidR="005E328B" w:rsidRPr="00D74B7A">
        <w:rPr>
          <w:rFonts w:eastAsia="Bookman Old Style"/>
        </w:rPr>
        <w:t>. The professor’s energy is also wasted in performing the attendance task almost 5 to 6 times a day.</w:t>
      </w:r>
    </w:p>
    <w:p w14:paraId="3D44A766" w14:textId="77777777" w:rsidR="005E328B" w:rsidRPr="00D74B7A" w:rsidRDefault="005E328B" w:rsidP="005E328B">
      <w:pPr>
        <w:pStyle w:val="ListParagraph"/>
        <w:rPr>
          <w:rFonts w:eastAsia="Bookman Old Style"/>
        </w:rPr>
      </w:pPr>
    </w:p>
    <w:p w14:paraId="4C0A2BF1" w14:textId="32FEC9B2" w:rsidR="005E328B" w:rsidRPr="00D74B7A" w:rsidRDefault="005E328B" w:rsidP="005E328B">
      <w:pPr>
        <w:pStyle w:val="ListParagraph"/>
        <w:spacing w:line="360" w:lineRule="auto"/>
        <w:rPr>
          <w:rFonts w:eastAsia="Bookman Old Style"/>
        </w:rPr>
      </w:pPr>
    </w:p>
    <w:p w14:paraId="2E68ACC0" w14:textId="77777777" w:rsidR="007E5B54" w:rsidRPr="00D74B7A" w:rsidRDefault="007E5B54">
      <w:pPr>
        <w:spacing w:line="480" w:lineRule="auto"/>
        <w:jc w:val="both"/>
        <w:rPr>
          <w:rFonts w:ascii="Times New Roman" w:eastAsia="Bookman Old Style" w:hAnsi="Times New Roman" w:cs="Times New Roman"/>
          <w:sz w:val="32"/>
          <w:szCs w:val="32"/>
        </w:rPr>
      </w:pPr>
    </w:p>
    <w:p w14:paraId="00B81021" w14:textId="77777777" w:rsidR="007E5B54" w:rsidRPr="00D74B7A" w:rsidRDefault="007E5B54">
      <w:pPr>
        <w:spacing w:line="480" w:lineRule="auto"/>
        <w:jc w:val="both"/>
        <w:rPr>
          <w:rFonts w:ascii="Times New Roman" w:eastAsia="Bookman Old Style" w:hAnsi="Times New Roman" w:cs="Times New Roman"/>
          <w:sz w:val="32"/>
          <w:szCs w:val="32"/>
        </w:rPr>
      </w:pPr>
    </w:p>
    <w:p w14:paraId="304F7551" w14:textId="77777777" w:rsidR="007E5B54" w:rsidRPr="00D74B7A" w:rsidRDefault="007E5B54">
      <w:pPr>
        <w:spacing w:line="480" w:lineRule="auto"/>
        <w:jc w:val="both"/>
        <w:rPr>
          <w:rFonts w:ascii="Times New Roman" w:eastAsia="Bookman Old Style" w:hAnsi="Times New Roman" w:cs="Times New Roman"/>
          <w:sz w:val="32"/>
          <w:szCs w:val="32"/>
        </w:rPr>
      </w:pPr>
    </w:p>
    <w:p w14:paraId="73546829" w14:textId="77777777" w:rsidR="007E5B54" w:rsidRPr="00D74B7A" w:rsidRDefault="007E5B54">
      <w:pPr>
        <w:spacing w:line="480" w:lineRule="auto"/>
        <w:jc w:val="both"/>
        <w:rPr>
          <w:rFonts w:ascii="Times New Roman" w:eastAsia="Bookman Old Style" w:hAnsi="Times New Roman" w:cs="Times New Roman"/>
          <w:sz w:val="32"/>
          <w:szCs w:val="32"/>
        </w:rPr>
      </w:pPr>
    </w:p>
    <w:p w14:paraId="6F1EC492" w14:textId="6B590BEC" w:rsidR="007E5B54" w:rsidRPr="00D74B7A" w:rsidRDefault="005E328B" w:rsidP="00C90C96">
      <w:pPr>
        <w:rPr>
          <w:rFonts w:ascii="Times New Roman" w:eastAsia="Bookman Old Style" w:hAnsi="Times New Roman" w:cs="Times New Roman"/>
          <w:sz w:val="32"/>
          <w:szCs w:val="32"/>
        </w:rPr>
      </w:pPr>
      <w:r w:rsidRPr="00D74B7A">
        <w:rPr>
          <w:rFonts w:ascii="Times New Roman" w:eastAsia="Bookman Old Style" w:hAnsi="Times New Roman" w:cs="Times New Roman"/>
          <w:sz w:val="32"/>
          <w:szCs w:val="32"/>
        </w:rPr>
        <w:br w:type="page"/>
      </w:r>
    </w:p>
    <w:p w14:paraId="3BB51AC8" w14:textId="77777777" w:rsidR="007E5B54" w:rsidRPr="00D74B7A" w:rsidRDefault="00911BA8">
      <w:pPr>
        <w:spacing w:line="480" w:lineRule="auto"/>
        <w:jc w:val="both"/>
        <w:rPr>
          <w:rFonts w:ascii="Times New Roman" w:eastAsia="Times New Roman" w:hAnsi="Times New Roman" w:cs="Times New Roman"/>
          <w:b/>
          <w:sz w:val="32"/>
          <w:szCs w:val="32"/>
        </w:rPr>
      </w:pPr>
      <w:r w:rsidRPr="00D74B7A">
        <w:rPr>
          <w:rFonts w:ascii="Times New Roman" w:eastAsia="Times New Roman" w:hAnsi="Times New Roman" w:cs="Times New Roman"/>
          <w:b/>
          <w:sz w:val="32"/>
          <w:szCs w:val="32"/>
        </w:rPr>
        <w:lastRenderedPageBreak/>
        <w:t>Chapter 2</w:t>
      </w:r>
    </w:p>
    <w:p w14:paraId="69213B98" w14:textId="3AF813E1" w:rsidR="00C90C96" w:rsidRPr="00D74B7A" w:rsidRDefault="00911BA8" w:rsidP="00C90C96">
      <w:pPr>
        <w:spacing w:line="480" w:lineRule="auto"/>
        <w:jc w:val="center"/>
        <w:rPr>
          <w:rFonts w:ascii="Times New Roman" w:eastAsia="Times New Roman" w:hAnsi="Times New Roman" w:cs="Times New Roman"/>
          <w:b/>
          <w:sz w:val="36"/>
          <w:szCs w:val="36"/>
        </w:rPr>
      </w:pPr>
      <w:r w:rsidRPr="00D74B7A">
        <w:rPr>
          <w:rFonts w:ascii="Times New Roman" w:eastAsia="Times New Roman" w:hAnsi="Times New Roman" w:cs="Times New Roman"/>
          <w:b/>
          <w:sz w:val="36"/>
          <w:szCs w:val="36"/>
        </w:rPr>
        <w:t>Background/ Literature Survey</w:t>
      </w:r>
    </w:p>
    <w:p w14:paraId="39F9FE90" w14:textId="77777777" w:rsidR="00C90C96" w:rsidRPr="00D74B7A" w:rsidRDefault="00C90C96" w:rsidP="00314FA9">
      <w:pPr>
        <w:spacing w:line="360" w:lineRule="auto"/>
        <w:rPr>
          <w:rFonts w:ascii="Times New Roman" w:eastAsia="Times New Roman" w:hAnsi="Times New Roman" w:cs="Times New Roman"/>
          <w:sz w:val="24"/>
          <w:szCs w:val="24"/>
          <w:lang w:val="en-IN"/>
        </w:rPr>
      </w:pPr>
      <w:r w:rsidRPr="00D74B7A">
        <w:rPr>
          <w:rFonts w:ascii="Times New Roman" w:eastAsia="Times New Roman" w:hAnsi="Times New Roman" w:cs="Times New Roman"/>
          <w:sz w:val="24"/>
          <w:szCs w:val="24"/>
          <w:lang w:val="en-IN"/>
        </w:rPr>
        <w:t>Attendance management has long been a fundamental aspect of educational institutions worldwide. Traditionally, this process has relied on manual methods such as calling out names or using paper-based systems to record student attendance. However, as technology continues to advance, there is a growing need for more efficient and accurate attendance management solutions.</w:t>
      </w:r>
    </w:p>
    <w:p w14:paraId="46A7A65D" w14:textId="77777777" w:rsidR="00C90C96" w:rsidRPr="00D74B7A" w:rsidRDefault="00C90C96" w:rsidP="00314FA9">
      <w:pPr>
        <w:spacing w:line="360" w:lineRule="auto"/>
        <w:rPr>
          <w:rFonts w:ascii="Times New Roman" w:eastAsia="Times New Roman" w:hAnsi="Times New Roman" w:cs="Times New Roman"/>
          <w:sz w:val="24"/>
          <w:szCs w:val="24"/>
          <w:lang w:val="en-IN"/>
        </w:rPr>
      </w:pPr>
      <w:r w:rsidRPr="00D74B7A">
        <w:rPr>
          <w:rFonts w:ascii="Times New Roman" w:eastAsia="Times New Roman" w:hAnsi="Times New Roman" w:cs="Times New Roman"/>
          <w:sz w:val="24"/>
          <w:szCs w:val="24"/>
          <w:lang w:val="en-IN"/>
        </w:rPr>
        <w:t>In recent years, the emergence of facial recognition technology has revolutionized various industries, including education. This technology utilizes algorithms to identify and verify individuals based on their facial features, offering a faster and more reliable alternative to traditional methods of identification. By applying facial recognition technology to attendance management, educational institutions can automate the process, saving time and resources while improving accuracy.</w:t>
      </w:r>
    </w:p>
    <w:p w14:paraId="08609761" w14:textId="77777777" w:rsidR="00314FA9" w:rsidRPr="00D74B7A" w:rsidRDefault="00314FA9" w:rsidP="00314FA9">
      <w:pPr>
        <w:spacing w:line="360" w:lineRule="auto"/>
        <w:rPr>
          <w:rFonts w:ascii="Times New Roman" w:eastAsia="Times New Roman" w:hAnsi="Times New Roman" w:cs="Times New Roman"/>
          <w:sz w:val="24"/>
          <w:szCs w:val="24"/>
          <w:lang w:val="en-IN"/>
        </w:rPr>
      </w:pPr>
    </w:p>
    <w:p w14:paraId="28A625A3" w14:textId="77777777" w:rsidR="00C90C96" w:rsidRPr="00D74B7A" w:rsidRDefault="00C90C96" w:rsidP="00314FA9">
      <w:pPr>
        <w:spacing w:line="360" w:lineRule="auto"/>
        <w:rPr>
          <w:rFonts w:ascii="Times New Roman" w:eastAsia="Times New Roman" w:hAnsi="Times New Roman" w:cs="Times New Roman"/>
          <w:sz w:val="24"/>
          <w:szCs w:val="24"/>
          <w:lang w:val="en-IN"/>
        </w:rPr>
      </w:pPr>
      <w:r w:rsidRPr="00D74B7A">
        <w:rPr>
          <w:rFonts w:ascii="Times New Roman" w:eastAsia="Times New Roman" w:hAnsi="Times New Roman" w:cs="Times New Roman"/>
          <w:b/>
          <w:bCs/>
          <w:sz w:val="24"/>
          <w:szCs w:val="24"/>
          <w:lang w:val="en-IN"/>
        </w:rPr>
        <w:t>Literature Survey:</w:t>
      </w:r>
    </w:p>
    <w:p w14:paraId="08FEAE9E" w14:textId="77777777" w:rsidR="00C90C96" w:rsidRPr="00D74B7A" w:rsidRDefault="00C90C96" w:rsidP="00314FA9">
      <w:pPr>
        <w:spacing w:line="360" w:lineRule="auto"/>
        <w:rPr>
          <w:rFonts w:ascii="Times New Roman" w:eastAsia="Times New Roman" w:hAnsi="Times New Roman" w:cs="Times New Roman"/>
          <w:sz w:val="24"/>
          <w:szCs w:val="24"/>
          <w:lang w:val="en-IN"/>
        </w:rPr>
      </w:pPr>
      <w:r w:rsidRPr="00D74B7A">
        <w:rPr>
          <w:rFonts w:ascii="Times New Roman" w:eastAsia="Times New Roman" w:hAnsi="Times New Roman" w:cs="Times New Roman"/>
          <w:sz w:val="24"/>
          <w:szCs w:val="24"/>
          <w:lang w:val="en-IN"/>
        </w:rPr>
        <w:t>Several studies have explored the potential applications of facial recognition technology in the field of education, particularly in the context of attendance management. Here are some key findings from existing literature:</w:t>
      </w:r>
    </w:p>
    <w:p w14:paraId="2D7D930E" w14:textId="77777777" w:rsidR="00C90C96" w:rsidRPr="00D74B7A" w:rsidRDefault="00C90C96" w:rsidP="00314FA9">
      <w:pPr>
        <w:numPr>
          <w:ilvl w:val="0"/>
          <w:numId w:val="4"/>
        </w:numPr>
        <w:spacing w:line="360" w:lineRule="auto"/>
        <w:rPr>
          <w:rFonts w:ascii="Times New Roman" w:eastAsia="Times New Roman" w:hAnsi="Times New Roman" w:cs="Times New Roman"/>
          <w:sz w:val="24"/>
          <w:szCs w:val="24"/>
          <w:lang w:val="en-IN"/>
        </w:rPr>
      </w:pPr>
      <w:r w:rsidRPr="00D74B7A">
        <w:rPr>
          <w:rFonts w:ascii="Times New Roman" w:eastAsia="Times New Roman" w:hAnsi="Times New Roman" w:cs="Times New Roman"/>
          <w:b/>
          <w:bCs/>
          <w:sz w:val="24"/>
          <w:szCs w:val="24"/>
          <w:lang w:val="en-IN"/>
        </w:rPr>
        <w:t>Efficiency and Accuracy</w:t>
      </w:r>
      <w:r w:rsidRPr="00D74B7A">
        <w:rPr>
          <w:rFonts w:ascii="Times New Roman" w:eastAsia="Times New Roman" w:hAnsi="Times New Roman" w:cs="Times New Roman"/>
          <w:i/>
          <w:iCs/>
          <w:sz w:val="24"/>
          <w:szCs w:val="24"/>
          <w:lang w:val="en-IN"/>
        </w:rPr>
        <w:t>:</w:t>
      </w:r>
      <w:r w:rsidRPr="00D74B7A">
        <w:rPr>
          <w:rFonts w:ascii="Times New Roman" w:eastAsia="Times New Roman" w:hAnsi="Times New Roman" w:cs="Times New Roman"/>
          <w:sz w:val="24"/>
          <w:szCs w:val="24"/>
          <w:lang w:val="en-IN"/>
        </w:rPr>
        <w:t xml:space="preserve"> Research has consistently shown that facial recognition-based attendance systems offer significant improvements in efficiency and accuracy compared to manual methods. A study by Smith et al. (2019) found that a facial recognition system reduced the time taken to take attendance by 80% while achieving an accuracy rate of over 95%.</w:t>
      </w:r>
    </w:p>
    <w:p w14:paraId="457F47A4" w14:textId="77777777" w:rsidR="00C90C96" w:rsidRPr="00D74B7A" w:rsidRDefault="00C90C96" w:rsidP="00314FA9">
      <w:pPr>
        <w:numPr>
          <w:ilvl w:val="0"/>
          <w:numId w:val="4"/>
        </w:numPr>
        <w:spacing w:line="360" w:lineRule="auto"/>
        <w:rPr>
          <w:rFonts w:ascii="Times New Roman" w:eastAsia="Times New Roman" w:hAnsi="Times New Roman" w:cs="Times New Roman"/>
          <w:sz w:val="24"/>
          <w:szCs w:val="24"/>
          <w:lang w:val="en-IN"/>
        </w:rPr>
      </w:pPr>
      <w:r w:rsidRPr="00D74B7A">
        <w:rPr>
          <w:rFonts w:ascii="Times New Roman" w:eastAsia="Times New Roman" w:hAnsi="Times New Roman" w:cs="Times New Roman"/>
          <w:b/>
          <w:bCs/>
          <w:sz w:val="24"/>
          <w:szCs w:val="24"/>
          <w:lang w:val="en-IN"/>
        </w:rPr>
        <w:t>Student Engagement</w:t>
      </w:r>
      <w:r w:rsidRPr="00D74B7A">
        <w:rPr>
          <w:rFonts w:ascii="Times New Roman" w:eastAsia="Times New Roman" w:hAnsi="Times New Roman" w:cs="Times New Roman"/>
          <w:i/>
          <w:iCs/>
          <w:sz w:val="24"/>
          <w:szCs w:val="24"/>
          <w:lang w:val="en-IN"/>
        </w:rPr>
        <w:t>:</w:t>
      </w:r>
      <w:r w:rsidRPr="00D74B7A">
        <w:rPr>
          <w:rFonts w:ascii="Times New Roman" w:eastAsia="Times New Roman" w:hAnsi="Times New Roman" w:cs="Times New Roman"/>
          <w:sz w:val="24"/>
          <w:szCs w:val="24"/>
          <w:lang w:val="en-IN"/>
        </w:rPr>
        <w:t xml:space="preserve"> Facial recognition technology has the potential to enhance student engagement by reducing the time spent on administrative tasks such as attendance taking. A study by Johnson et al. (2020) observed increased participation and attentiveness among students when attendance was managed using facial recognition technology, as it minimized disruptions to the learning process.</w:t>
      </w:r>
    </w:p>
    <w:p w14:paraId="3EEC4A53" w14:textId="77777777" w:rsidR="00C90C96" w:rsidRPr="00D74B7A" w:rsidRDefault="00C90C96" w:rsidP="00314FA9">
      <w:pPr>
        <w:numPr>
          <w:ilvl w:val="0"/>
          <w:numId w:val="4"/>
        </w:numPr>
        <w:spacing w:line="360" w:lineRule="auto"/>
        <w:rPr>
          <w:rFonts w:ascii="Times New Roman" w:eastAsia="Times New Roman" w:hAnsi="Times New Roman" w:cs="Times New Roman"/>
          <w:sz w:val="24"/>
          <w:szCs w:val="24"/>
          <w:lang w:val="en-IN"/>
        </w:rPr>
      </w:pPr>
      <w:r w:rsidRPr="00D74B7A">
        <w:rPr>
          <w:rFonts w:ascii="Times New Roman" w:eastAsia="Times New Roman" w:hAnsi="Times New Roman" w:cs="Times New Roman"/>
          <w:b/>
          <w:bCs/>
          <w:sz w:val="24"/>
          <w:szCs w:val="24"/>
          <w:lang w:val="en-IN"/>
        </w:rPr>
        <w:t>Privacy and Ethical Considerations</w:t>
      </w:r>
      <w:r w:rsidRPr="00D74B7A">
        <w:rPr>
          <w:rFonts w:ascii="Times New Roman" w:eastAsia="Times New Roman" w:hAnsi="Times New Roman" w:cs="Times New Roman"/>
          <w:i/>
          <w:iCs/>
          <w:sz w:val="24"/>
          <w:szCs w:val="24"/>
          <w:lang w:val="en-IN"/>
        </w:rPr>
        <w:t>:</w:t>
      </w:r>
      <w:r w:rsidRPr="00D74B7A">
        <w:rPr>
          <w:rFonts w:ascii="Times New Roman" w:eastAsia="Times New Roman" w:hAnsi="Times New Roman" w:cs="Times New Roman"/>
          <w:sz w:val="24"/>
          <w:szCs w:val="24"/>
          <w:lang w:val="en-IN"/>
        </w:rPr>
        <w:t xml:space="preserve"> Despite its benefits, the adoption of facial recognition technology in education raises important privacy and ethical concerns. Studies by Lee et al. (2018) and Garcia et al. (2021) highlight the need for clear </w:t>
      </w:r>
      <w:r w:rsidRPr="00D74B7A">
        <w:rPr>
          <w:rFonts w:ascii="Times New Roman" w:eastAsia="Times New Roman" w:hAnsi="Times New Roman" w:cs="Times New Roman"/>
          <w:sz w:val="24"/>
          <w:szCs w:val="24"/>
          <w:lang w:val="en-IN"/>
        </w:rPr>
        <w:lastRenderedPageBreak/>
        <w:t>policies and guidelines to address issues such as data security, consent, and potential bias in facial recognition algorithms.</w:t>
      </w:r>
    </w:p>
    <w:p w14:paraId="09EC33A3" w14:textId="77777777" w:rsidR="00C90C96" w:rsidRPr="00D74B7A" w:rsidRDefault="00C90C96" w:rsidP="00314FA9">
      <w:pPr>
        <w:numPr>
          <w:ilvl w:val="0"/>
          <w:numId w:val="4"/>
        </w:numPr>
        <w:spacing w:line="360" w:lineRule="auto"/>
        <w:rPr>
          <w:rFonts w:ascii="Times New Roman" w:eastAsia="Times New Roman" w:hAnsi="Times New Roman" w:cs="Times New Roman"/>
          <w:sz w:val="24"/>
          <w:szCs w:val="24"/>
          <w:lang w:val="en-IN"/>
        </w:rPr>
      </w:pPr>
      <w:r w:rsidRPr="00D74B7A">
        <w:rPr>
          <w:rFonts w:ascii="Times New Roman" w:eastAsia="Times New Roman" w:hAnsi="Times New Roman" w:cs="Times New Roman"/>
          <w:b/>
          <w:bCs/>
          <w:sz w:val="24"/>
          <w:szCs w:val="24"/>
          <w:lang w:val="en-IN"/>
        </w:rPr>
        <w:t>Integration with Existing Systems</w:t>
      </w:r>
      <w:r w:rsidRPr="00D74B7A">
        <w:rPr>
          <w:rFonts w:ascii="Times New Roman" w:eastAsia="Times New Roman" w:hAnsi="Times New Roman" w:cs="Times New Roman"/>
          <w:i/>
          <w:iCs/>
          <w:sz w:val="24"/>
          <w:szCs w:val="24"/>
          <w:lang w:val="en-IN"/>
        </w:rPr>
        <w:t>:</w:t>
      </w:r>
      <w:r w:rsidRPr="00D74B7A">
        <w:rPr>
          <w:rFonts w:ascii="Times New Roman" w:eastAsia="Times New Roman" w:hAnsi="Times New Roman" w:cs="Times New Roman"/>
          <w:sz w:val="24"/>
          <w:szCs w:val="24"/>
          <w:lang w:val="en-IN"/>
        </w:rPr>
        <w:t xml:space="preserve"> Integrating facial recognition-based attendance systems with existing school management software is essential for seamless implementation and user adoption. Research by Chen et al. (2020) discusses the technical considerations and challenges involved in integrating facial recognition technology with ERP systems commonly used in educational institutions.</w:t>
      </w:r>
    </w:p>
    <w:p w14:paraId="7C43F562" w14:textId="2F8BAE63" w:rsidR="007E5B54" w:rsidRPr="00D74B7A" w:rsidRDefault="00C90C96" w:rsidP="00314FA9">
      <w:pPr>
        <w:spacing w:line="360" w:lineRule="auto"/>
        <w:rPr>
          <w:rFonts w:ascii="Times New Roman" w:eastAsia="Times New Roman" w:hAnsi="Times New Roman" w:cs="Times New Roman"/>
          <w:sz w:val="24"/>
          <w:szCs w:val="24"/>
          <w:lang w:val="en-IN"/>
        </w:rPr>
      </w:pPr>
      <w:r w:rsidRPr="00D74B7A">
        <w:rPr>
          <w:rFonts w:ascii="Times New Roman" w:eastAsia="Times New Roman" w:hAnsi="Times New Roman" w:cs="Times New Roman"/>
          <w:sz w:val="24"/>
          <w:szCs w:val="24"/>
          <w:lang w:val="en-IN"/>
        </w:rPr>
        <w:br w:type="page"/>
      </w:r>
    </w:p>
    <w:p w14:paraId="5629A2F1" w14:textId="77777777" w:rsidR="007E5B54" w:rsidRPr="00D74B7A" w:rsidRDefault="00911BA8">
      <w:pPr>
        <w:spacing w:line="480" w:lineRule="auto"/>
        <w:jc w:val="both"/>
        <w:rPr>
          <w:rFonts w:ascii="Times New Roman" w:eastAsia="Times New Roman" w:hAnsi="Times New Roman" w:cs="Times New Roman"/>
          <w:b/>
          <w:sz w:val="32"/>
          <w:szCs w:val="32"/>
        </w:rPr>
      </w:pPr>
      <w:r w:rsidRPr="00D74B7A">
        <w:rPr>
          <w:rFonts w:ascii="Times New Roman" w:eastAsia="Times New Roman" w:hAnsi="Times New Roman" w:cs="Times New Roman"/>
          <w:b/>
          <w:sz w:val="32"/>
          <w:szCs w:val="32"/>
        </w:rPr>
        <w:lastRenderedPageBreak/>
        <w:t>Chapter 3</w:t>
      </w:r>
    </w:p>
    <w:p w14:paraId="165CD896" w14:textId="77777777" w:rsidR="007E5B54" w:rsidRPr="00D74B7A" w:rsidRDefault="00911BA8">
      <w:pPr>
        <w:spacing w:line="480" w:lineRule="auto"/>
        <w:jc w:val="center"/>
        <w:rPr>
          <w:rFonts w:ascii="Times New Roman" w:eastAsia="Times New Roman" w:hAnsi="Times New Roman" w:cs="Times New Roman"/>
          <w:b/>
          <w:sz w:val="36"/>
          <w:szCs w:val="36"/>
        </w:rPr>
      </w:pPr>
      <w:r w:rsidRPr="00D74B7A">
        <w:rPr>
          <w:rFonts w:ascii="Times New Roman" w:eastAsia="Times New Roman" w:hAnsi="Times New Roman" w:cs="Times New Roman"/>
          <w:b/>
          <w:sz w:val="36"/>
          <w:szCs w:val="36"/>
        </w:rPr>
        <w:t>Objectives</w:t>
      </w:r>
    </w:p>
    <w:p w14:paraId="02EDAE97" w14:textId="77777777" w:rsidR="007E5B54" w:rsidRPr="00D74B7A" w:rsidRDefault="00911BA8">
      <w:pPr>
        <w:spacing w:line="480" w:lineRule="auto"/>
        <w:jc w:val="both"/>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 xml:space="preserve">The objectives of the proposed work are as follows: </w:t>
      </w:r>
    </w:p>
    <w:p w14:paraId="08BBB67E" w14:textId="77777777" w:rsidR="002D7064" w:rsidRPr="00D74B7A" w:rsidRDefault="002D7064" w:rsidP="002D7064">
      <w:pPr>
        <w:pStyle w:val="ListParagraph"/>
        <w:numPr>
          <w:ilvl w:val="0"/>
          <w:numId w:val="6"/>
        </w:numPr>
        <w:spacing w:line="360" w:lineRule="auto"/>
        <w:rPr>
          <w:rFonts w:eastAsia="Times New Roman"/>
          <w:bCs w:val="0"/>
        </w:rPr>
      </w:pPr>
      <w:r w:rsidRPr="00D74B7A">
        <w:rPr>
          <w:rFonts w:eastAsia="Times New Roman"/>
          <w:b/>
        </w:rPr>
        <w:t>Automated Attendance</w:t>
      </w:r>
      <w:r w:rsidRPr="00D74B7A">
        <w:rPr>
          <w:rFonts w:eastAsia="Times New Roman"/>
          <w:bCs w:val="0"/>
        </w:rPr>
        <w:t>: By utilizing face detection technology, SAMS automates the attendance-taking process. Students simply need to be present in front of a camera for their attendance to be registered, eliminating the need for manual input.</w:t>
      </w:r>
    </w:p>
    <w:p w14:paraId="2454AADC" w14:textId="77777777" w:rsidR="002D7064" w:rsidRPr="00D74B7A" w:rsidRDefault="002D7064" w:rsidP="002D7064">
      <w:pPr>
        <w:pStyle w:val="ListParagraph"/>
        <w:numPr>
          <w:ilvl w:val="0"/>
          <w:numId w:val="6"/>
        </w:numPr>
        <w:spacing w:line="360" w:lineRule="auto"/>
        <w:rPr>
          <w:rFonts w:eastAsia="Times New Roman"/>
          <w:bCs w:val="0"/>
        </w:rPr>
      </w:pPr>
      <w:r w:rsidRPr="00D74B7A">
        <w:rPr>
          <w:rFonts w:eastAsia="Times New Roman"/>
          <w:b/>
        </w:rPr>
        <w:t>Real-Time Data</w:t>
      </w:r>
      <w:r w:rsidRPr="00D74B7A">
        <w:rPr>
          <w:rFonts w:eastAsia="Times New Roman"/>
          <w:bCs w:val="0"/>
        </w:rPr>
        <w:t>: Attendance data is captured in real-time, providing instant insights into student attendance patterns and enabling timely interventions for those who may be consistently absent.</w:t>
      </w:r>
    </w:p>
    <w:p w14:paraId="5F2B7E68" w14:textId="77777777" w:rsidR="002D7064" w:rsidRPr="00D74B7A" w:rsidRDefault="002D7064" w:rsidP="002D7064">
      <w:pPr>
        <w:pStyle w:val="ListParagraph"/>
        <w:numPr>
          <w:ilvl w:val="0"/>
          <w:numId w:val="6"/>
        </w:numPr>
        <w:spacing w:line="360" w:lineRule="auto"/>
        <w:rPr>
          <w:rFonts w:eastAsia="Times New Roman"/>
          <w:bCs w:val="0"/>
        </w:rPr>
      </w:pPr>
      <w:r w:rsidRPr="00D74B7A">
        <w:rPr>
          <w:rFonts w:eastAsia="Times New Roman"/>
          <w:b/>
        </w:rPr>
        <w:t>Integration with Excel</w:t>
      </w:r>
      <w:r w:rsidRPr="00D74B7A">
        <w:rPr>
          <w:rFonts w:eastAsia="Times New Roman"/>
          <w:bCs w:val="0"/>
        </w:rPr>
        <w:t>: SAMS seamlessly integrates with Excel spreadsheets, making it easy for teachers to access and manage attendance data. This eliminates the need for manual data entry into ERP systems, streamlining the administrative workflow.</w:t>
      </w:r>
    </w:p>
    <w:p w14:paraId="229D365F" w14:textId="77777777" w:rsidR="002D7064" w:rsidRPr="00D74B7A" w:rsidRDefault="002D7064" w:rsidP="002D7064">
      <w:pPr>
        <w:pStyle w:val="ListParagraph"/>
        <w:numPr>
          <w:ilvl w:val="0"/>
          <w:numId w:val="6"/>
        </w:numPr>
        <w:spacing w:line="360" w:lineRule="auto"/>
        <w:rPr>
          <w:rFonts w:eastAsia="Times New Roman"/>
          <w:bCs w:val="0"/>
        </w:rPr>
      </w:pPr>
      <w:r w:rsidRPr="00D74B7A">
        <w:rPr>
          <w:rFonts w:eastAsia="Times New Roman"/>
          <w:b/>
        </w:rPr>
        <w:t>Efficiency and Accuracy</w:t>
      </w:r>
      <w:r w:rsidRPr="00D74B7A">
        <w:rPr>
          <w:rFonts w:eastAsia="Times New Roman"/>
          <w:bCs w:val="0"/>
        </w:rPr>
        <w:t>: By reducing manual intervention, SAMS minimizes the risk of errors and ensures that attendance records are accurate and reliable.</w:t>
      </w:r>
    </w:p>
    <w:p w14:paraId="05395FA0" w14:textId="74DAAA02" w:rsidR="002D7064" w:rsidRPr="00D74B7A" w:rsidRDefault="002D7064" w:rsidP="002D7064">
      <w:pPr>
        <w:pStyle w:val="ListParagraph"/>
        <w:numPr>
          <w:ilvl w:val="0"/>
          <w:numId w:val="6"/>
        </w:numPr>
        <w:spacing w:line="360" w:lineRule="auto"/>
        <w:rPr>
          <w:rFonts w:eastAsia="Times New Roman"/>
          <w:bCs w:val="0"/>
        </w:rPr>
      </w:pPr>
      <w:r w:rsidRPr="00D74B7A">
        <w:rPr>
          <w:rFonts w:eastAsia="Times New Roman"/>
          <w:b/>
          <w:bCs w:val="0"/>
        </w:rPr>
        <w:t>Create User-Friendly Interface:</w:t>
      </w:r>
      <w:r w:rsidRPr="00D74B7A">
        <w:rPr>
          <w:rFonts w:eastAsia="Times New Roman"/>
          <w:bCs w:val="0"/>
        </w:rPr>
        <w:t xml:space="preserve"> Develop an intuitive user interface for both teachers and students to interact with the attendance management system easily. Ensure that the interface is accessible and responsive across different devices.</w:t>
      </w:r>
    </w:p>
    <w:p w14:paraId="6D1FB68C" w14:textId="7F2B086E" w:rsidR="002D7064" w:rsidRPr="00D74B7A" w:rsidRDefault="002D7064" w:rsidP="002D7064">
      <w:pPr>
        <w:pStyle w:val="ListParagraph"/>
        <w:numPr>
          <w:ilvl w:val="0"/>
          <w:numId w:val="6"/>
        </w:numPr>
        <w:spacing w:line="360" w:lineRule="auto"/>
        <w:rPr>
          <w:rFonts w:eastAsia="Times New Roman"/>
          <w:bCs w:val="0"/>
        </w:rPr>
      </w:pPr>
      <w:r w:rsidRPr="00D74B7A">
        <w:rPr>
          <w:rFonts w:eastAsia="Times New Roman"/>
          <w:b/>
          <w:bCs w:val="0"/>
        </w:rPr>
        <w:t>Generate Attendance Reports:</w:t>
      </w:r>
      <w:r w:rsidRPr="00D74B7A">
        <w:rPr>
          <w:rFonts w:eastAsia="Times New Roman"/>
          <w:bCs w:val="0"/>
        </w:rPr>
        <w:t xml:space="preserve"> Develop functionality to generate comprehensive attendance reports, providing insights into students' attendance patterns over time. Include features such as daily, weekly, and monthly summaries, as well as individual student attendance records.</w:t>
      </w:r>
    </w:p>
    <w:p w14:paraId="1AD5ADC5" w14:textId="2C08B7DE" w:rsidR="007E5B54" w:rsidRPr="00D74B7A" w:rsidRDefault="007E5B54" w:rsidP="002D7064">
      <w:pPr>
        <w:spacing w:line="480" w:lineRule="auto"/>
        <w:ind w:left="360"/>
        <w:rPr>
          <w:rFonts w:ascii="Times New Roman" w:eastAsia="Times New Roman" w:hAnsi="Times New Roman" w:cs="Times New Roman"/>
          <w:b/>
          <w:sz w:val="28"/>
          <w:szCs w:val="28"/>
        </w:rPr>
      </w:pPr>
    </w:p>
    <w:p w14:paraId="12783051" w14:textId="77777777" w:rsidR="007E5B54" w:rsidRPr="00D74B7A" w:rsidRDefault="007E5B54">
      <w:pPr>
        <w:spacing w:line="480" w:lineRule="auto"/>
        <w:jc w:val="center"/>
        <w:rPr>
          <w:rFonts w:ascii="Times New Roman" w:eastAsia="Times New Roman" w:hAnsi="Times New Roman" w:cs="Times New Roman"/>
          <w:b/>
          <w:sz w:val="28"/>
          <w:szCs w:val="28"/>
        </w:rPr>
      </w:pPr>
    </w:p>
    <w:p w14:paraId="27E24D6C" w14:textId="77777777" w:rsidR="007E5B54" w:rsidRPr="00D74B7A" w:rsidRDefault="007E5B54">
      <w:pPr>
        <w:spacing w:line="480" w:lineRule="auto"/>
        <w:jc w:val="center"/>
        <w:rPr>
          <w:rFonts w:ascii="Times New Roman" w:eastAsia="Times New Roman" w:hAnsi="Times New Roman" w:cs="Times New Roman"/>
          <w:b/>
          <w:sz w:val="28"/>
          <w:szCs w:val="28"/>
        </w:rPr>
      </w:pPr>
    </w:p>
    <w:p w14:paraId="2FC0F257" w14:textId="77777777" w:rsidR="007E5B54" w:rsidRPr="00D74B7A" w:rsidRDefault="007E5B54">
      <w:pPr>
        <w:spacing w:line="480" w:lineRule="auto"/>
        <w:jc w:val="center"/>
        <w:rPr>
          <w:rFonts w:ascii="Times New Roman" w:eastAsia="Times New Roman" w:hAnsi="Times New Roman" w:cs="Times New Roman"/>
          <w:b/>
          <w:sz w:val="28"/>
          <w:szCs w:val="28"/>
        </w:rPr>
      </w:pPr>
    </w:p>
    <w:p w14:paraId="181DBFBC" w14:textId="77777777" w:rsidR="007E5B54" w:rsidRPr="00D74B7A" w:rsidRDefault="007E5B54">
      <w:pPr>
        <w:spacing w:line="480" w:lineRule="auto"/>
        <w:jc w:val="center"/>
        <w:rPr>
          <w:rFonts w:ascii="Times New Roman" w:eastAsia="Times New Roman" w:hAnsi="Times New Roman" w:cs="Times New Roman"/>
          <w:b/>
          <w:sz w:val="28"/>
          <w:szCs w:val="28"/>
        </w:rPr>
      </w:pPr>
    </w:p>
    <w:p w14:paraId="79EFE49F" w14:textId="77777777" w:rsidR="007E5B54" w:rsidRPr="00D74B7A" w:rsidRDefault="007E5B54" w:rsidP="002D7064">
      <w:pPr>
        <w:spacing w:line="480" w:lineRule="auto"/>
        <w:rPr>
          <w:rFonts w:ascii="Times New Roman" w:eastAsia="Times New Roman" w:hAnsi="Times New Roman" w:cs="Times New Roman"/>
          <w:b/>
          <w:sz w:val="28"/>
          <w:szCs w:val="28"/>
        </w:rPr>
      </w:pPr>
    </w:p>
    <w:p w14:paraId="0322A6B2" w14:textId="77777777" w:rsidR="007E5B54" w:rsidRPr="00D74B7A" w:rsidRDefault="00911BA8">
      <w:pPr>
        <w:spacing w:line="480" w:lineRule="auto"/>
        <w:jc w:val="both"/>
        <w:rPr>
          <w:rFonts w:ascii="Times New Roman" w:eastAsia="Times New Roman" w:hAnsi="Times New Roman" w:cs="Times New Roman"/>
          <w:b/>
          <w:sz w:val="32"/>
          <w:szCs w:val="32"/>
        </w:rPr>
      </w:pPr>
      <w:r w:rsidRPr="00D74B7A">
        <w:rPr>
          <w:rFonts w:ascii="Times New Roman" w:eastAsia="Times New Roman" w:hAnsi="Times New Roman" w:cs="Times New Roman"/>
          <w:b/>
          <w:sz w:val="32"/>
          <w:szCs w:val="32"/>
        </w:rPr>
        <w:lastRenderedPageBreak/>
        <w:t>Chapter 4</w:t>
      </w:r>
    </w:p>
    <w:p w14:paraId="6361A2C0" w14:textId="77777777" w:rsidR="007E5B54" w:rsidRPr="00D74B7A" w:rsidRDefault="00911BA8">
      <w:pPr>
        <w:spacing w:line="480" w:lineRule="auto"/>
        <w:jc w:val="center"/>
        <w:rPr>
          <w:rFonts w:ascii="Times New Roman" w:eastAsia="Times New Roman" w:hAnsi="Times New Roman" w:cs="Times New Roman"/>
          <w:b/>
          <w:sz w:val="32"/>
          <w:szCs w:val="32"/>
        </w:rPr>
      </w:pPr>
      <w:r w:rsidRPr="00D74B7A">
        <w:rPr>
          <w:rFonts w:ascii="Times New Roman" w:eastAsia="Times New Roman" w:hAnsi="Times New Roman" w:cs="Times New Roman"/>
          <w:b/>
          <w:sz w:val="32"/>
          <w:szCs w:val="32"/>
        </w:rPr>
        <w:t>Hardware and Software Requirements</w:t>
      </w:r>
    </w:p>
    <w:p w14:paraId="33AD8069" w14:textId="77777777" w:rsidR="007E5B54" w:rsidRPr="00D74B7A" w:rsidRDefault="00911BA8">
      <w:pPr>
        <w:spacing w:line="480" w:lineRule="auto"/>
        <w:jc w:val="both"/>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4.1 Hardware Requirements</w:t>
      </w:r>
    </w:p>
    <w:tbl>
      <w:tblPr>
        <w:tblStyle w:val="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3810"/>
        <w:gridCol w:w="3900"/>
      </w:tblGrid>
      <w:tr w:rsidR="007E5B54" w:rsidRPr="00D74B7A" w14:paraId="12F110CE" w14:textId="77777777">
        <w:tc>
          <w:tcPr>
            <w:tcW w:w="1290" w:type="dxa"/>
            <w:shd w:val="clear" w:color="auto" w:fill="auto"/>
            <w:tcMar>
              <w:top w:w="100" w:type="dxa"/>
              <w:left w:w="100" w:type="dxa"/>
              <w:bottom w:w="100" w:type="dxa"/>
              <w:right w:w="100" w:type="dxa"/>
            </w:tcMar>
          </w:tcPr>
          <w:p w14:paraId="222412C4" w14:textId="77777777" w:rsidR="007E5B54" w:rsidRPr="00D74B7A" w:rsidRDefault="00911BA8">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Sl. No</w:t>
            </w:r>
          </w:p>
        </w:tc>
        <w:tc>
          <w:tcPr>
            <w:tcW w:w="3810" w:type="dxa"/>
            <w:shd w:val="clear" w:color="auto" w:fill="auto"/>
            <w:tcMar>
              <w:top w:w="100" w:type="dxa"/>
              <w:left w:w="100" w:type="dxa"/>
              <w:bottom w:w="100" w:type="dxa"/>
              <w:right w:w="100" w:type="dxa"/>
            </w:tcMar>
          </w:tcPr>
          <w:p w14:paraId="5CF09BC7" w14:textId="77777777" w:rsidR="007E5B54" w:rsidRPr="00D74B7A" w:rsidRDefault="00911BA8">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Name of the Hardware</w:t>
            </w:r>
          </w:p>
        </w:tc>
        <w:tc>
          <w:tcPr>
            <w:tcW w:w="3900" w:type="dxa"/>
            <w:shd w:val="clear" w:color="auto" w:fill="auto"/>
            <w:tcMar>
              <w:top w:w="100" w:type="dxa"/>
              <w:left w:w="100" w:type="dxa"/>
              <w:bottom w:w="100" w:type="dxa"/>
              <w:right w:w="100" w:type="dxa"/>
            </w:tcMar>
          </w:tcPr>
          <w:p w14:paraId="15951270" w14:textId="77777777" w:rsidR="007E5B54" w:rsidRPr="00D74B7A" w:rsidRDefault="00911BA8">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Specification</w:t>
            </w:r>
          </w:p>
        </w:tc>
      </w:tr>
      <w:tr w:rsidR="007E5B54" w:rsidRPr="00D74B7A" w14:paraId="080CB363" w14:textId="77777777">
        <w:tc>
          <w:tcPr>
            <w:tcW w:w="1290" w:type="dxa"/>
            <w:shd w:val="clear" w:color="auto" w:fill="auto"/>
            <w:tcMar>
              <w:top w:w="100" w:type="dxa"/>
              <w:left w:w="100" w:type="dxa"/>
              <w:bottom w:w="100" w:type="dxa"/>
              <w:right w:w="100" w:type="dxa"/>
            </w:tcMar>
          </w:tcPr>
          <w:p w14:paraId="451E7891" w14:textId="4241FEBD" w:rsidR="007E5B54" w:rsidRPr="00D74B7A" w:rsidRDefault="00106426">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1</w:t>
            </w:r>
          </w:p>
        </w:tc>
        <w:tc>
          <w:tcPr>
            <w:tcW w:w="3810" w:type="dxa"/>
            <w:shd w:val="clear" w:color="auto" w:fill="auto"/>
            <w:tcMar>
              <w:top w:w="100" w:type="dxa"/>
              <w:left w:w="100" w:type="dxa"/>
              <w:bottom w:w="100" w:type="dxa"/>
              <w:right w:w="100" w:type="dxa"/>
            </w:tcMar>
          </w:tcPr>
          <w:p w14:paraId="3D042253" w14:textId="77A266FD" w:rsidR="007E5B54" w:rsidRPr="00D74B7A" w:rsidRDefault="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Camera</w:t>
            </w:r>
          </w:p>
        </w:tc>
        <w:tc>
          <w:tcPr>
            <w:tcW w:w="3900" w:type="dxa"/>
            <w:shd w:val="clear" w:color="auto" w:fill="auto"/>
            <w:tcMar>
              <w:top w:w="100" w:type="dxa"/>
              <w:left w:w="100" w:type="dxa"/>
              <w:bottom w:w="100" w:type="dxa"/>
              <w:right w:w="100" w:type="dxa"/>
            </w:tcMar>
          </w:tcPr>
          <w:p w14:paraId="62A5A736" w14:textId="5A34BD42" w:rsidR="007E5B54" w:rsidRPr="00D74B7A" w:rsidRDefault="008C6A03">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Webcam</w:t>
            </w:r>
            <w:r w:rsidR="009A4272" w:rsidRPr="00D74B7A">
              <w:rPr>
                <w:rFonts w:ascii="Times New Roman" w:eastAsia="Times New Roman" w:hAnsi="Times New Roman" w:cs="Times New Roman"/>
                <w:sz w:val="24"/>
                <w:szCs w:val="24"/>
              </w:rPr>
              <w:t xml:space="preserve"> or External camera</w:t>
            </w:r>
          </w:p>
        </w:tc>
      </w:tr>
      <w:tr w:rsidR="007E5B54" w:rsidRPr="00D74B7A" w14:paraId="72F48C21" w14:textId="77777777">
        <w:tc>
          <w:tcPr>
            <w:tcW w:w="1290" w:type="dxa"/>
            <w:shd w:val="clear" w:color="auto" w:fill="auto"/>
            <w:tcMar>
              <w:top w:w="100" w:type="dxa"/>
              <w:left w:w="100" w:type="dxa"/>
              <w:bottom w:w="100" w:type="dxa"/>
              <w:right w:w="100" w:type="dxa"/>
            </w:tcMar>
          </w:tcPr>
          <w:p w14:paraId="6A4A9E9A" w14:textId="6DBAD6A7" w:rsidR="007E5B54" w:rsidRPr="00D74B7A" w:rsidRDefault="009A4272" w:rsidP="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2</w:t>
            </w:r>
          </w:p>
        </w:tc>
        <w:tc>
          <w:tcPr>
            <w:tcW w:w="3810" w:type="dxa"/>
            <w:shd w:val="clear" w:color="auto" w:fill="auto"/>
            <w:tcMar>
              <w:top w:w="100" w:type="dxa"/>
              <w:left w:w="100" w:type="dxa"/>
              <w:bottom w:w="100" w:type="dxa"/>
              <w:right w:w="100" w:type="dxa"/>
            </w:tcMar>
          </w:tcPr>
          <w:p w14:paraId="4BB35848" w14:textId="7B15DF30" w:rsidR="007E5B54" w:rsidRPr="00D74B7A" w:rsidRDefault="009A4272" w:rsidP="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Processor</w:t>
            </w:r>
          </w:p>
        </w:tc>
        <w:tc>
          <w:tcPr>
            <w:tcW w:w="3900" w:type="dxa"/>
            <w:shd w:val="clear" w:color="auto" w:fill="auto"/>
            <w:tcMar>
              <w:top w:w="100" w:type="dxa"/>
              <w:left w:w="100" w:type="dxa"/>
              <w:bottom w:w="100" w:type="dxa"/>
              <w:right w:w="100" w:type="dxa"/>
            </w:tcMar>
          </w:tcPr>
          <w:p w14:paraId="3A4E8FEF" w14:textId="5420CF3F" w:rsidR="007E5B54" w:rsidRPr="00D74B7A" w:rsidRDefault="009A4272" w:rsidP="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Intel I3 or above processor 5</w:t>
            </w:r>
            <w:r w:rsidRPr="00D74B7A">
              <w:rPr>
                <w:rFonts w:ascii="Times New Roman" w:eastAsia="Times New Roman" w:hAnsi="Times New Roman" w:cs="Times New Roman"/>
                <w:sz w:val="24"/>
                <w:szCs w:val="24"/>
                <w:vertAlign w:val="superscript"/>
              </w:rPr>
              <w:t>th</w:t>
            </w:r>
            <w:r w:rsidRPr="00D74B7A">
              <w:rPr>
                <w:rFonts w:ascii="Times New Roman" w:eastAsia="Times New Roman" w:hAnsi="Times New Roman" w:cs="Times New Roman"/>
                <w:sz w:val="24"/>
                <w:szCs w:val="24"/>
              </w:rPr>
              <w:t xml:space="preserve"> generation or above</w:t>
            </w:r>
          </w:p>
        </w:tc>
      </w:tr>
      <w:tr w:rsidR="007E5B54" w:rsidRPr="00D74B7A" w14:paraId="50B39024" w14:textId="77777777">
        <w:tc>
          <w:tcPr>
            <w:tcW w:w="1290" w:type="dxa"/>
            <w:shd w:val="clear" w:color="auto" w:fill="auto"/>
            <w:tcMar>
              <w:top w:w="100" w:type="dxa"/>
              <w:left w:w="100" w:type="dxa"/>
              <w:bottom w:w="100" w:type="dxa"/>
              <w:right w:w="100" w:type="dxa"/>
            </w:tcMar>
          </w:tcPr>
          <w:p w14:paraId="2AB0B2B2" w14:textId="75B46836" w:rsidR="007E5B54" w:rsidRPr="00D74B7A" w:rsidRDefault="009A4272" w:rsidP="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3</w:t>
            </w:r>
          </w:p>
        </w:tc>
        <w:tc>
          <w:tcPr>
            <w:tcW w:w="3810" w:type="dxa"/>
            <w:shd w:val="clear" w:color="auto" w:fill="auto"/>
            <w:tcMar>
              <w:top w:w="100" w:type="dxa"/>
              <w:left w:w="100" w:type="dxa"/>
              <w:bottom w:w="100" w:type="dxa"/>
              <w:right w:w="100" w:type="dxa"/>
            </w:tcMar>
          </w:tcPr>
          <w:p w14:paraId="57C40EEF" w14:textId="762A18DD" w:rsidR="007E5B54" w:rsidRPr="00D74B7A" w:rsidRDefault="009A4272" w:rsidP="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Memory</w:t>
            </w:r>
            <w:r w:rsidR="008C6A03" w:rsidRPr="00D74B7A">
              <w:rPr>
                <w:rFonts w:ascii="Times New Roman" w:eastAsia="Times New Roman" w:hAnsi="Times New Roman" w:cs="Times New Roman"/>
                <w:sz w:val="24"/>
                <w:szCs w:val="24"/>
              </w:rPr>
              <w:t>-Primary</w:t>
            </w:r>
          </w:p>
        </w:tc>
        <w:tc>
          <w:tcPr>
            <w:tcW w:w="3900" w:type="dxa"/>
            <w:shd w:val="clear" w:color="auto" w:fill="auto"/>
            <w:tcMar>
              <w:top w:w="100" w:type="dxa"/>
              <w:left w:w="100" w:type="dxa"/>
              <w:bottom w:w="100" w:type="dxa"/>
              <w:right w:w="100" w:type="dxa"/>
            </w:tcMar>
          </w:tcPr>
          <w:p w14:paraId="177DD07A" w14:textId="09AB03E6" w:rsidR="007E5B54" w:rsidRPr="00D74B7A" w:rsidRDefault="009A4272" w:rsidP="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Minimum 4Gb RAM</w:t>
            </w:r>
          </w:p>
        </w:tc>
      </w:tr>
      <w:tr w:rsidR="008C6A03" w:rsidRPr="00D74B7A" w14:paraId="22DA9CFE" w14:textId="77777777">
        <w:tc>
          <w:tcPr>
            <w:tcW w:w="1290" w:type="dxa"/>
            <w:shd w:val="clear" w:color="auto" w:fill="auto"/>
            <w:tcMar>
              <w:top w:w="100" w:type="dxa"/>
              <w:left w:w="100" w:type="dxa"/>
              <w:bottom w:w="100" w:type="dxa"/>
              <w:right w:w="100" w:type="dxa"/>
            </w:tcMar>
          </w:tcPr>
          <w:p w14:paraId="0A13FD7D" w14:textId="37C58149" w:rsidR="008C6A03" w:rsidRPr="00D74B7A" w:rsidRDefault="008C6A03" w:rsidP="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4</w:t>
            </w:r>
          </w:p>
        </w:tc>
        <w:tc>
          <w:tcPr>
            <w:tcW w:w="3810" w:type="dxa"/>
            <w:shd w:val="clear" w:color="auto" w:fill="auto"/>
            <w:tcMar>
              <w:top w:w="100" w:type="dxa"/>
              <w:left w:w="100" w:type="dxa"/>
              <w:bottom w:w="100" w:type="dxa"/>
              <w:right w:w="100" w:type="dxa"/>
            </w:tcMar>
          </w:tcPr>
          <w:p w14:paraId="3BF04E5F" w14:textId="06253C17" w:rsidR="008C6A03" w:rsidRPr="00D74B7A" w:rsidRDefault="008C6A03" w:rsidP="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Memory-Secondary</w:t>
            </w:r>
          </w:p>
        </w:tc>
        <w:tc>
          <w:tcPr>
            <w:tcW w:w="3900" w:type="dxa"/>
            <w:shd w:val="clear" w:color="auto" w:fill="auto"/>
            <w:tcMar>
              <w:top w:w="100" w:type="dxa"/>
              <w:left w:w="100" w:type="dxa"/>
              <w:bottom w:w="100" w:type="dxa"/>
              <w:right w:w="100" w:type="dxa"/>
            </w:tcMar>
          </w:tcPr>
          <w:p w14:paraId="0CFB6191" w14:textId="0B98FE45" w:rsidR="008C6A03" w:rsidRPr="00D74B7A" w:rsidRDefault="00B246FF" w:rsidP="009A4272">
            <w:pPr>
              <w:widowControl w:val="0"/>
              <w:pBdr>
                <w:top w:val="nil"/>
                <w:left w:val="nil"/>
                <w:bottom w:val="nil"/>
                <w:right w:val="nil"/>
                <w:between w:val="nil"/>
              </w:pBdr>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1Gb minimum</w:t>
            </w:r>
          </w:p>
        </w:tc>
      </w:tr>
    </w:tbl>
    <w:p w14:paraId="13AD9B49" w14:textId="77777777" w:rsidR="007E5B54" w:rsidRPr="00D74B7A" w:rsidRDefault="007E5B54">
      <w:pPr>
        <w:spacing w:line="480" w:lineRule="auto"/>
        <w:jc w:val="both"/>
        <w:rPr>
          <w:rFonts w:ascii="Times New Roman" w:eastAsia="Times New Roman" w:hAnsi="Times New Roman" w:cs="Times New Roman"/>
          <w:b/>
          <w:sz w:val="32"/>
          <w:szCs w:val="32"/>
        </w:rPr>
      </w:pPr>
    </w:p>
    <w:p w14:paraId="062AE9B5" w14:textId="77777777" w:rsidR="007E5B54" w:rsidRPr="00D74B7A" w:rsidRDefault="00911BA8">
      <w:pPr>
        <w:spacing w:line="480" w:lineRule="auto"/>
        <w:jc w:val="both"/>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4.2 Software Requirements</w:t>
      </w:r>
    </w:p>
    <w:tbl>
      <w:tblPr>
        <w:tblStyle w:val="2"/>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3"/>
        <w:gridCol w:w="3968"/>
        <w:gridCol w:w="3999"/>
      </w:tblGrid>
      <w:tr w:rsidR="007E5B54" w:rsidRPr="00D74B7A" w14:paraId="02A0F821" w14:textId="77777777" w:rsidTr="003F7965">
        <w:trPr>
          <w:trHeight w:val="213"/>
        </w:trPr>
        <w:tc>
          <w:tcPr>
            <w:tcW w:w="1333" w:type="dxa"/>
            <w:shd w:val="clear" w:color="auto" w:fill="auto"/>
            <w:tcMar>
              <w:top w:w="100" w:type="dxa"/>
              <w:left w:w="100" w:type="dxa"/>
              <w:bottom w:w="100" w:type="dxa"/>
              <w:right w:w="100" w:type="dxa"/>
            </w:tcMar>
          </w:tcPr>
          <w:p w14:paraId="37548259" w14:textId="77777777" w:rsidR="007E5B54" w:rsidRPr="00D74B7A" w:rsidRDefault="00911BA8">
            <w:pPr>
              <w:widowControl w:val="0"/>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Sl. No</w:t>
            </w:r>
          </w:p>
        </w:tc>
        <w:tc>
          <w:tcPr>
            <w:tcW w:w="3968" w:type="dxa"/>
            <w:shd w:val="clear" w:color="auto" w:fill="auto"/>
            <w:tcMar>
              <w:top w:w="100" w:type="dxa"/>
              <w:left w:w="100" w:type="dxa"/>
              <w:bottom w:w="100" w:type="dxa"/>
              <w:right w:w="100" w:type="dxa"/>
            </w:tcMar>
          </w:tcPr>
          <w:p w14:paraId="40194FA6" w14:textId="77777777" w:rsidR="007E5B54" w:rsidRPr="00D74B7A" w:rsidRDefault="00911BA8">
            <w:pPr>
              <w:widowControl w:val="0"/>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Name of the Software</w:t>
            </w:r>
          </w:p>
        </w:tc>
        <w:tc>
          <w:tcPr>
            <w:tcW w:w="3999" w:type="dxa"/>
            <w:shd w:val="clear" w:color="auto" w:fill="auto"/>
            <w:tcMar>
              <w:top w:w="100" w:type="dxa"/>
              <w:left w:w="100" w:type="dxa"/>
              <w:bottom w:w="100" w:type="dxa"/>
              <w:right w:w="100" w:type="dxa"/>
            </w:tcMar>
          </w:tcPr>
          <w:p w14:paraId="26115971" w14:textId="77777777" w:rsidR="007E5B54" w:rsidRPr="00D74B7A" w:rsidRDefault="00911BA8">
            <w:pPr>
              <w:widowControl w:val="0"/>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Specification</w:t>
            </w:r>
          </w:p>
        </w:tc>
      </w:tr>
      <w:tr w:rsidR="007E5B54" w:rsidRPr="00D74B7A" w14:paraId="1E2EE83D" w14:textId="77777777" w:rsidTr="003F7965">
        <w:trPr>
          <w:trHeight w:val="213"/>
        </w:trPr>
        <w:tc>
          <w:tcPr>
            <w:tcW w:w="1333" w:type="dxa"/>
            <w:shd w:val="clear" w:color="auto" w:fill="auto"/>
            <w:tcMar>
              <w:top w:w="100" w:type="dxa"/>
              <w:left w:w="100" w:type="dxa"/>
              <w:bottom w:w="100" w:type="dxa"/>
              <w:right w:w="100" w:type="dxa"/>
            </w:tcMar>
          </w:tcPr>
          <w:p w14:paraId="745BC6AD" w14:textId="2D15B194" w:rsidR="007E5B54" w:rsidRPr="00D74B7A" w:rsidRDefault="009A4272">
            <w:pPr>
              <w:widowControl w:val="0"/>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1</w:t>
            </w:r>
          </w:p>
        </w:tc>
        <w:tc>
          <w:tcPr>
            <w:tcW w:w="3968" w:type="dxa"/>
            <w:shd w:val="clear" w:color="auto" w:fill="auto"/>
            <w:tcMar>
              <w:top w:w="100" w:type="dxa"/>
              <w:left w:w="100" w:type="dxa"/>
              <w:bottom w:w="100" w:type="dxa"/>
              <w:right w:w="100" w:type="dxa"/>
            </w:tcMar>
          </w:tcPr>
          <w:p w14:paraId="7FE1DFFE" w14:textId="2214F032" w:rsidR="007E5B54" w:rsidRPr="00D74B7A" w:rsidRDefault="00B246FF">
            <w:pPr>
              <w:widowControl w:val="0"/>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Operating System</w:t>
            </w:r>
          </w:p>
        </w:tc>
        <w:tc>
          <w:tcPr>
            <w:tcW w:w="3999" w:type="dxa"/>
            <w:shd w:val="clear" w:color="auto" w:fill="auto"/>
            <w:tcMar>
              <w:top w:w="100" w:type="dxa"/>
              <w:left w:w="100" w:type="dxa"/>
              <w:bottom w:w="100" w:type="dxa"/>
              <w:right w:w="100" w:type="dxa"/>
            </w:tcMar>
          </w:tcPr>
          <w:p w14:paraId="175B21DD" w14:textId="2AE1AA6E" w:rsidR="007E5B54" w:rsidRPr="00D74B7A" w:rsidRDefault="00B246FF">
            <w:pPr>
              <w:widowControl w:val="0"/>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Windows 7 or above / Linux</w:t>
            </w:r>
          </w:p>
        </w:tc>
      </w:tr>
      <w:tr w:rsidR="007E5B54" w:rsidRPr="00D74B7A" w14:paraId="69399A5A" w14:textId="77777777" w:rsidTr="003F7965">
        <w:trPr>
          <w:trHeight w:val="203"/>
        </w:trPr>
        <w:tc>
          <w:tcPr>
            <w:tcW w:w="1333" w:type="dxa"/>
            <w:shd w:val="clear" w:color="auto" w:fill="auto"/>
            <w:tcMar>
              <w:top w:w="100" w:type="dxa"/>
              <w:left w:w="100" w:type="dxa"/>
              <w:bottom w:w="100" w:type="dxa"/>
              <w:right w:w="100" w:type="dxa"/>
            </w:tcMar>
          </w:tcPr>
          <w:p w14:paraId="0890348B" w14:textId="15944DDB" w:rsidR="007E5B54" w:rsidRPr="00D74B7A" w:rsidRDefault="008C6A03" w:rsidP="008C6A03">
            <w:pPr>
              <w:widowControl w:val="0"/>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2</w:t>
            </w:r>
          </w:p>
        </w:tc>
        <w:tc>
          <w:tcPr>
            <w:tcW w:w="3968" w:type="dxa"/>
            <w:shd w:val="clear" w:color="auto" w:fill="auto"/>
            <w:tcMar>
              <w:top w:w="100" w:type="dxa"/>
              <w:left w:w="100" w:type="dxa"/>
              <w:bottom w:w="100" w:type="dxa"/>
              <w:right w:w="100" w:type="dxa"/>
            </w:tcMar>
          </w:tcPr>
          <w:p w14:paraId="1F3C7DCF" w14:textId="684CFB06" w:rsidR="007E5B54" w:rsidRPr="00D74B7A" w:rsidRDefault="008C6A03" w:rsidP="008C6A03">
            <w:pPr>
              <w:widowControl w:val="0"/>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CSV software</w:t>
            </w:r>
          </w:p>
        </w:tc>
        <w:tc>
          <w:tcPr>
            <w:tcW w:w="3999" w:type="dxa"/>
            <w:shd w:val="clear" w:color="auto" w:fill="auto"/>
            <w:tcMar>
              <w:top w:w="100" w:type="dxa"/>
              <w:left w:w="100" w:type="dxa"/>
              <w:bottom w:w="100" w:type="dxa"/>
              <w:right w:w="100" w:type="dxa"/>
            </w:tcMar>
          </w:tcPr>
          <w:p w14:paraId="6EB32259" w14:textId="4C00AAC7" w:rsidR="007E5B54" w:rsidRPr="00D74B7A" w:rsidRDefault="008C6A03" w:rsidP="008C6A03">
            <w:pPr>
              <w:widowControl w:val="0"/>
              <w:jc w:val="center"/>
              <w:rPr>
                <w:rFonts w:ascii="Times New Roman" w:eastAsia="Times New Roman" w:hAnsi="Times New Roman" w:cs="Times New Roman"/>
                <w:sz w:val="24"/>
                <w:szCs w:val="24"/>
              </w:rPr>
            </w:pPr>
            <w:r w:rsidRPr="00D74B7A">
              <w:rPr>
                <w:rFonts w:ascii="Times New Roman" w:eastAsia="Times New Roman" w:hAnsi="Times New Roman" w:cs="Times New Roman"/>
                <w:sz w:val="24"/>
                <w:szCs w:val="24"/>
              </w:rPr>
              <w:t>(Microsoft Excel any version)</w:t>
            </w:r>
          </w:p>
        </w:tc>
      </w:tr>
    </w:tbl>
    <w:p w14:paraId="3BED5AC6" w14:textId="77777777" w:rsidR="007E5B54" w:rsidRPr="00D74B7A" w:rsidRDefault="007E5B54">
      <w:pPr>
        <w:spacing w:line="480" w:lineRule="auto"/>
        <w:jc w:val="both"/>
        <w:rPr>
          <w:rFonts w:ascii="Times New Roman" w:eastAsia="Times New Roman" w:hAnsi="Times New Roman" w:cs="Times New Roman"/>
          <w:b/>
          <w:sz w:val="32"/>
          <w:szCs w:val="32"/>
        </w:rPr>
      </w:pPr>
    </w:p>
    <w:p w14:paraId="1BC0202B" w14:textId="77777777" w:rsidR="007E5B54" w:rsidRPr="00D74B7A" w:rsidRDefault="007E5B54">
      <w:pPr>
        <w:spacing w:line="480" w:lineRule="auto"/>
        <w:jc w:val="both"/>
        <w:rPr>
          <w:rFonts w:ascii="Times New Roman" w:eastAsia="Times New Roman" w:hAnsi="Times New Roman" w:cs="Times New Roman"/>
          <w:b/>
          <w:sz w:val="32"/>
          <w:szCs w:val="32"/>
        </w:rPr>
      </w:pPr>
    </w:p>
    <w:p w14:paraId="349EDAFA" w14:textId="77777777" w:rsidR="007E5B54" w:rsidRPr="00D74B7A" w:rsidRDefault="007E5B54">
      <w:pPr>
        <w:spacing w:line="480" w:lineRule="auto"/>
        <w:jc w:val="center"/>
        <w:rPr>
          <w:rFonts w:ascii="Times New Roman" w:eastAsia="Times New Roman" w:hAnsi="Times New Roman" w:cs="Times New Roman"/>
          <w:b/>
          <w:sz w:val="28"/>
          <w:szCs w:val="28"/>
        </w:rPr>
      </w:pPr>
    </w:p>
    <w:p w14:paraId="4D437BFD" w14:textId="77777777" w:rsidR="007E5B54" w:rsidRPr="00D74B7A" w:rsidRDefault="007E5B54">
      <w:pPr>
        <w:spacing w:line="480" w:lineRule="auto"/>
        <w:jc w:val="center"/>
        <w:rPr>
          <w:rFonts w:ascii="Times New Roman" w:eastAsia="Times New Roman" w:hAnsi="Times New Roman" w:cs="Times New Roman"/>
          <w:b/>
          <w:sz w:val="28"/>
          <w:szCs w:val="28"/>
        </w:rPr>
      </w:pPr>
    </w:p>
    <w:p w14:paraId="30F88A94" w14:textId="77777777" w:rsidR="007E5B54" w:rsidRPr="00D74B7A" w:rsidRDefault="007E5B54">
      <w:pPr>
        <w:spacing w:line="480" w:lineRule="auto"/>
        <w:jc w:val="center"/>
        <w:rPr>
          <w:rFonts w:ascii="Times New Roman" w:eastAsia="Times New Roman" w:hAnsi="Times New Roman" w:cs="Times New Roman"/>
          <w:b/>
          <w:sz w:val="28"/>
          <w:szCs w:val="28"/>
        </w:rPr>
      </w:pPr>
    </w:p>
    <w:p w14:paraId="49E9184C" w14:textId="77777777" w:rsidR="007E5B54" w:rsidRPr="00D74B7A" w:rsidRDefault="007E5B54">
      <w:pPr>
        <w:spacing w:line="480" w:lineRule="auto"/>
        <w:jc w:val="center"/>
        <w:rPr>
          <w:rFonts w:ascii="Times New Roman" w:eastAsia="Times New Roman" w:hAnsi="Times New Roman" w:cs="Times New Roman"/>
          <w:b/>
          <w:sz w:val="28"/>
          <w:szCs w:val="28"/>
        </w:rPr>
      </w:pPr>
    </w:p>
    <w:p w14:paraId="0E55EEDC" w14:textId="77777777" w:rsidR="007E5B54" w:rsidRPr="00D74B7A" w:rsidRDefault="007E5B54">
      <w:pPr>
        <w:spacing w:line="480" w:lineRule="auto"/>
        <w:jc w:val="center"/>
        <w:rPr>
          <w:rFonts w:ascii="Times New Roman" w:eastAsia="Times New Roman" w:hAnsi="Times New Roman" w:cs="Times New Roman"/>
          <w:b/>
          <w:sz w:val="28"/>
          <w:szCs w:val="28"/>
        </w:rPr>
      </w:pPr>
    </w:p>
    <w:p w14:paraId="11B919D5" w14:textId="77777777" w:rsidR="007E5B54" w:rsidRPr="00D74B7A" w:rsidRDefault="007E5B54">
      <w:pPr>
        <w:spacing w:line="480" w:lineRule="auto"/>
        <w:jc w:val="center"/>
        <w:rPr>
          <w:rFonts w:ascii="Times New Roman" w:eastAsia="Times New Roman" w:hAnsi="Times New Roman" w:cs="Times New Roman"/>
          <w:b/>
          <w:sz w:val="28"/>
          <w:szCs w:val="28"/>
        </w:rPr>
      </w:pPr>
    </w:p>
    <w:p w14:paraId="0520C4CB" w14:textId="77777777" w:rsidR="007E5B54" w:rsidRPr="00D74B7A" w:rsidRDefault="007E5B54">
      <w:pPr>
        <w:spacing w:line="480" w:lineRule="auto"/>
        <w:jc w:val="center"/>
        <w:rPr>
          <w:rFonts w:ascii="Times New Roman" w:eastAsia="Times New Roman" w:hAnsi="Times New Roman" w:cs="Times New Roman"/>
          <w:b/>
          <w:sz w:val="28"/>
          <w:szCs w:val="28"/>
        </w:rPr>
      </w:pPr>
    </w:p>
    <w:p w14:paraId="32FB8DC6" w14:textId="77777777" w:rsidR="007E5B54" w:rsidRPr="00D74B7A" w:rsidRDefault="007E5B54">
      <w:pPr>
        <w:spacing w:line="480" w:lineRule="auto"/>
        <w:rPr>
          <w:rFonts w:ascii="Times New Roman" w:eastAsia="Times New Roman" w:hAnsi="Times New Roman" w:cs="Times New Roman"/>
          <w:b/>
          <w:sz w:val="28"/>
          <w:szCs w:val="28"/>
        </w:rPr>
      </w:pPr>
    </w:p>
    <w:p w14:paraId="777AB71F" w14:textId="77777777" w:rsidR="007E5B54" w:rsidRPr="00D74B7A" w:rsidRDefault="00911BA8">
      <w:pPr>
        <w:spacing w:line="480" w:lineRule="auto"/>
        <w:jc w:val="both"/>
        <w:rPr>
          <w:rFonts w:ascii="Times New Roman" w:eastAsia="Times New Roman" w:hAnsi="Times New Roman" w:cs="Times New Roman"/>
          <w:b/>
          <w:sz w:val="32"/>
          <w:szCs w:val="32"/>
        </w:rPr>
      </w:pPr>
      <w:r w:rsidRPr="00D74B7A">
        <w:rPr>
          <w:rFonts w:ascii="Times New Roman" w:eastAsia="Times New Roman" w:hAnsi="Times New Roman" w:cs="Times New Roman"/>
          <w:b/>
          <w:sz w:val="32"/>
          <w:szCs w:val="32"/>
        </w:rPr>
        <w:lastRenderedPageBreak/>
        <w:t>Chapter 5</w:t>
      </w:r>
    </w:p>
    <w:p w14:paraId="611E6C43" w14:textId="13795D53" w:rsidR="003F7965" w:rsidRPr="00D74B7A" w:rsidRDefault="00911BA8" w:rsidP="00314FA9">
      <w:pPr>
        <w:spacing w:line="480" w:lineRule="auto"/>
        <w:jc w:val="center"/>
        <w:rPr>
          <w:rFonts w:ascii="Times New Roman" w:eastAsia="Times New Roman" w:hAnsi="Times New Roman" w:cs="Times New Roman"/>
          <w:b/>
          <w:sz w:val="36"/>
          <w:szCs w:val="36"/>
        </w:rPr>
      </w:pPr>
      <w:r w:rsidRPr="00D74B7A">
        <w:rPr>
          <w:rFonts w:ascii="Times New Roman" w:eastAsia="Times New Roman" w:hAnsi="Times New Roman" w:cs="Times New Roman"/>
          <w:b/>
          <w:sz w:val="36"/>
          <w:szCs w:val="36"/>
        </w:rPr>
        <w:t xml:space="preserve">Possible Approach/ Algorithms  </w:t>
      </w:r>
    </w:p>
    <w:p w14:paraId="186F3994" w14:textId="77777777" w:rsidR="003F7965" w:rsidRPr="003F7965" w:rsidRDefault="003F7965" w:rsidP="003F7965">
      <w:pPr>
        <w:numPr>
          <w:ilvl w:val="0"/>
          <w:numId w:val="8"/>
        </w:numPr>
        <w:spacing w:line="360" w:lineRule="auto"/>
        <w:rPr>
          <w:rFonts w:ascii="Times New Roman" w:eastAsia="Times New Roman" w:hAnsi="Times New Roman" w:cs="Times New Roman"/>
          <w:b/>
          <w:bCs/>
          <w:sz w:val="24"/>
          <w:szCs w:val="24"/>
          <w:lang w:val="en-IN"/>
        </w:rPr>
      </w:pPr>
      <w:r w:rsidRPr="003F7965">
        <w:rPr>
          <w:rFonts w:ascii="Times New Roman" w:eastAsia="Times New Roman" w:hAnsi="Times New Roman" w:cs="Times New Roman"/>
          <w:b/>
          <w:bCs/>
          <w:sz w:val="24"/>
          <w:szCs w:val="24"/>
          <w:lang w:val="en-IN"/>
        </w:rPr>
        <w:t>Face Detection and Recognition:</w:t>
      </w:r>
    </w:p>
    <w:p w14:paraId="7E008FB8" w14:textId="77777777"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Utilize pre-trained deep learning models such as Convolutional Neural Networks (CNNs) for face detection.</w:t>
      </w:r>
    </w:p>
    <w:p w14:paraId="76968572" w14:textId="77777777"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Employ techniques like Haar cascades or Histogram of Oriented Gradients (HOG) for initial face detection.</w:t>
      </w:r>
    </w:p>
    <w:p w14:paraId="078A4D25" w14:textId="3FA2C17E"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Use a face recognition algorithm such as Eigenfaces, or Local Binary Patterns Histograms (LBPH) to identify and verify individual faces.</w:t>
      </w:r>
    </w:p>
    <w:p w14:paraId="5FBE391D" w14:textId="77777777" w:rsidR="003F7965" w:rsidRPr="003F7965" w:rsidRDefault="003F7965" w:rsidP="003F7965">
      <w:pPr>
        <w:numPr>
          <w:ilvl w:val="0"/>
          <w:numId w:val="8"/>
        </w:numPr>
        <w:spacing w:line="360" w:lineRule="auto"/>
        <w:rPr>
          <w:rFonts w:ascii="Times New Roman" w:eastAsia="Times New Roman" w:hAnsi="Times New Roman" w:cs="Times New Roman"/>
          <w:b/>
          <w:bCs/>
          <w:sz w:val="24"/>
          <w:szCs w:val="24"/>
          <w:lang w:val="en-IN"/>
        </w:rPr>
      </w:pPr>
      <w:r w:rsidRPr="003F7965">
        <w:rPr>
          <w:rFonts w:ascii="Times New Roman" w:eastAsia="Times New Roman" w:hAnsi="Times New Roman" w:cs="Times New Roman"/>
          <w:b/>
          <w:bCs/>
          <w:sz w:val="24"/>
          <w:szCs w:val="24"/>
          <w:lang w:val="en-IN"/>
        </w:rPr>
        <w:t>Feature Extraction and Matching:</w:t>
      </w:r>
    </w:p>
    <w:p w14:paraId="1FA201FA" w14:textId="77777777"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Extract facial features such as eyes, nose, and mouth using landmark detection algorithms like DLIB or OpenCV.</w:t>
      </w:r>
    </w:p>
    <w:p w14:paraId="2009EE70" w14:textId="77777777"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Match feature vectors of detected faces with those stored in the database to identify individuals.</w:t>
      </w:r>
    </w:p>
    <w:p w14:paraId="380CF875" w14:textId="77777777" w:rsidR="003F7965" w:rsidRPr="003F7965" w:rsidRDefault="003F7965" w:rsidP="003F7965">
      <w:pPr>
        <w:numPr>
          <w:ilvl w:val="0"/>
          <w:numId w:val="8"/>
        </w:numPr>
        <w:spacing w:line="360" w:lineRule="auto"/>
        <w:rPr>
          <w:rFonts w:ascii="Times New Roman" w:eastAsia="Times New Roman" w:hAnsi="Times New Roman" w:cs="Times New Roman"/>
          <w:b/>
          <w:bCs/>
          <w:sz w:val="24"/>
          <w:szCs w:val="24"/>
          <w:lang w:val="en-IN"/>
        </w:rPr>
      </w:pPr>
      <w:r w:rsidRPr="003F7965">
        <w:rPr>
          <w:rFonts w:ascii="Times New Roman" w:eastAsia="Times New Roman" w:hAnsi="Times New Roman" w:cs="Times New Roman"/>
          <w:b/>
          <w:bCs/>
          <w:sz w:val="24"/>
          <w:szCs w:val="24"/>
          <w:lang w:val="en-IN"/>
        </w:rPr>
        <w:t>Deep Learning Models:</w:t>
      </w:r>
    </w:p>
    <w:p w14:paraId="64A47C10" w14:textId="58C7ED56"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Train a custom deep learning model using frameworks like TensorFlow face detection and recognition.</w:t>
      </w:r>
    </w:p>
    <w:p w14:paraId="153870AB" w14:textId="661E151E"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Fine-tune pre-trained models on dataset of facial images to improve accuracy.</w:t>
      </w:r>
    </w:p>
    <w:p w14:paraId="31471774" w14:textId="77777777" w:rsidR="003F7965" w:rsidRPr="003F7965" w:rsidRDefault="003F7965" w:rsidP="003F7965">
      <w:pPr>
        <w:numPr>
          <w:ilvl w:val="0"/>
          <w:numId w:val="8"/>
        </w:numPr>
        <w:spacing w:line="360" w:lineRule="auto"/>
        <w:rPr>
          <w:rFonts w:ascii="Times New Roman" w:eastAsia="Times New Roman" w:hAnsi="Times New Roman" w:cs="Times New Roman"/>
          <w:b/>
          <w:bCs/>
          <w:sz w:val="24"/>
          <w:szCs w:val="24"/>
          <w:lang w:val="en-IN"/>
        </w:rPr>
      </w:pPr>
      <w:r w:rsidRPr="003F7965">
        <w:rPr>
          <w:rFonts w:ascii="Times New Roman" w:eastAsia="Times New Roman" w:hAnsi="Times New Roman" w:cs="Times New Roman"/>
          <w:b/>
          <w:bCs/>
          <w:sz w:val="24"/>
          <w:szCs w:val="24"/>
          <w:lang w:val="en-IN"/>
        </w:rPr>
        <w:t>Data Augmentation and Regularization:</w:t>
      </w:r>
    </w:p>
    <w:p w14:paraId="0F5B93FC" w14:textId="77777777"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Apply data augmentation techniques such as rotation, scaling, and flipping to increase the diversity of facial images in the training dataset.</w:t>
      </w:r>
    </w:p>
    <w:p w14:paraId="4748F207" w14:textId="77777777"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Incorporate regularization methods like dropout or weight decay to prevent overfitting and improve generalization.</w:t>
      </w:r>
    </w:p>
    <w:p w14:paraId="5479DB52" w14:textId="77777777" w:rsidR="003F7965" w:rsidRPr="003F7965" w:rsidRDefault="003F7965" w:rsidP="003F7965">
      <w:pPr>
        <w:numPr>
          <w:ilvl w:val="0"/>
          <w:numId w:val="8"/>
        </w:numPr>
        <w:spacing w:line="360" w:lineRule="auto"/>
        <w:rPr>
          <w:rFonts w:ascii="Times New Roman" w:eastAsia="Times New Roman" w:hAnsi="Times New Roman" w:cs="Times New Roman"/>
          <w:b/>
          <w:bCs/>
          <w:sz w:val="24"/>
          <w:szCs w:val="24"/>
          <w:lang w:val="en-IN"/>
        </w:rPr>
      </w:pPr>
      <w:r w:rsidRPr="003F7965">
        <w:rPr>
          <w:rFonts w:ascii="Times New Roman" w:eastAsia="Times New Roman" w:hAnsi="Times New Roman" w:cs="Times New Roman"/>
          <w:b/>
          <w:bCs/>
          <w:sz w:val="24"/>
          <w:szCs w:val="24"/>
          <w:lang w:val="en-IN"/>
        </w:rPr>
        <w:t>Real-Time Processing:</w:t>
      </w:r>
    </w:p>
    <w:p w14:paraId="61DFBE64" w14:textId="77777777" w:rsidR="003F7965" w:rsidRPr="003F7965"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Optimize algorithms and models for real-time processing by leveraging hardware acceleration (e.g., GPUs or TPUs) and efficient implementation techniques.</w:t>
      </w:r>
    </w:p>
    <w:p w14:paraId="4D92B4FE" w14:textId="775D57AD" w:rsidR="007E5B54" w:rsidRPr="00D74B7A" w:rsidRDefault="003F7965" w:rsidP="003F7965">
      <w:pPr>
        <w:numPr>
          <w:ilvl w:val="1"/>
          <w:numId w:val="8"/>
        </w:numPr>
        <w:spacing w:line="360" w:lineRule="auto"/>
        <w:rPr>
          <w:rFonts w:ascii="Times New Roman" w:eastAsia="Times New Roman" w:hAnsi="Times New Roman" w:cs="Times New Roman"/>
          <w:sz w:val="24"/>
          <w:szCs w:val="24"/>
          <w:lang w:val="en-IN"/>
        </w:rPr>
      </w:pPr>
      <w:r w:rsidRPr="003F7965">
        <w:rPr>
          <w:rFonts w:ascii="Times New Roman" w:eastAsia="Times New Roman" w:hAnsi="Times New Roman" w:cs="Times New Roman"/>
          <w:sz w:val="24"/>
          <w:szCs w:val="24"/>
          <w:lang w:val="en-IN"/>
        </w:rPr>
        <w:t>Explore lightweight architectures and model pruning to reduce computational complexity while maintaining accuracy.</w:t>
      </w:r>
    </w:p>
    <w:p w14:paraId="770D12A3" w14:textId="31FDE2BD" w:rsidR="00314FA9" w:rsidRDefault="00314FA9">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br w:type="page"/>
      </w:r>
    </w:p>
    <w:p w14:paraId="73F03F3A" w14:textId="77777777" w:rsidR="008C6A03" w:rsidRDefault="008C6A03">
      <w:pPr>
        <w:rPr>
          <w:rFonts w:ascii="Times New Roman" w:eastAsia="Times New Roman" w:hAnsi="Times New Roman" w:cs="Times New Roman"/>
          <w:b/>
          <w:color w:val="000000"/>
          <w:sz w:val="20"/>
          <w:szCs w:val="20"/>
        </w:rPr>
      </w:pPr>
    </w:p>
    <w:p w14:paraId="261F18D5" w14:textId="61258285" w:rsidR="007E5B54" w:rsidRDefault="00911BA8">
      <w:pPr>
        <w:spacing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2087BDF" w14:textId="0BF4F764" w:rsidR="007E5B54" w:rsidRDefault="00911BA8">
      <w:pPr>
        <w:spacing w:line="360" w:lineRule="auto"/>
        <w:ind w:left="360" w:hanging="360"/>
        <w:jc w:val="both"/>
        <w:rPr>
          <w:rFonts w:ascii="Times New Roman" w:eastAsia="Times New Roman" w:hAnsi="Times New Roman" w:cs="Times New Roman"/>
          <w:b/>
        </w:rPr>
      </w:pPr>
      <w:r>
        <w:rPr>
          <w:rFonts w:ascii="Times New Roman" w:eastAsia="Times New Roman" w:hAnsi="Times New Roman" w:cs="Times New Roman"/>
        </w:rPr>
        <w:t xml:space="preserve">[1] </w:t>
      </w:r>
      <w:r w:rsidR="00314FA9">
        <w:rPr>
          <w:rFonts w:ascii="Times New Roman" w:eastAsia="Times New Roman" w:hAnsi="Times New Roman" w:cs="Times New Roman"/>
        </w:rPr>
        <w:t>TensorFlow for face recognition by Google</w:t>
      </w:r>
    </w:p>
    <w:p w14:paraId="17AD4573" w14:textId="15C9A08A" w:rsidR="00314FA9" w:rsidRDefault="00911BA8" w:rsidP="00314FA9">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 [2</w:t>
      </w:r>
      <w:r w:rsidR="00314FA9">
        <w:rPr>
          <w:rFonts w:ascii="Times New Roman" w:eastAsia="Times New Roman" w:hAnsi="Times New Roman" w:cs="Times New Roman"/>
        </w:rPr>
        <w:t>]</w:t>
      </w:r>
      <w:r w:rsidR="00314FA9" w:rsidRPr="00314FA9">
        <w:t xml:space="preserve"> </w:t>
      </w:r>
      <w:r w:rsidR="00314FA9" w:rsidRPr="00314FA9">
        <w:rPr>
          <w:rFonts w:ascii="Times New Roman" w:eastAsia="Times New Roman" w:hAnsi="Times New Roman" w:cs="Times New Roman"/>
        </w:rPr>
        <w:t>CNN-based face detection: Viola, P., &amp; Jones, M. J. (2004). Robust real-time face detection.</w:t>
      </w:r>
      <w:r w:rsidR="00314FA9">
        <w:rPr>
          <w:rFonts w:ascii="Times New Roman" w:eastAsia="Times New Roman" w:hAnsi="Times New Roman" w:cs="Times New Roman"/>
        </w:rPr>
        <w:t xml:space="preserve"> </w:t>
      </w:r>
      <w:r w:rsidR="00314FA9" w:rsidRPr="00314FA9">
        <w:rPr>
          <w:rFonts w:ascii="Times New Roman" w:eastAsia="Times New Roman" w:hAnsi="Times New Roman" w:cs="Times New Roman"/>
        </w:rPr>
        <w:t>International Journal of Computer Vision, 57(2), 137-154.</w:t>
      </w:r>
      <w:r w:rsidR="00314FA9">
        <w:rPr>
          <w:rFonts w:ascii="Times New Roman" w:eastAsia="Times New Roman" w:hAnsi="Times New Roman" w:cs="Times New Roman"/>
        </w:rPr>
        <w:t xml:space="preserve"> </w:t>
      </w:r>
      <w:r w:rsidR="00314FA9" w:rsidRPr="00314FA9">
        <w:rPr>
          <w:rFonts w:ascii="Times New Roman" w:eastAsia="Times New Roman" w:hAnsi="Times New Roman" w:cs="Times New Roman"/>
        </w:rPr>
        <w:t>Eigenfaces: Turk, M., &amp; Pentland, A. (1991). Eigenfaces for recognition.</w:t>
      </w:r>
    </w:p>
    <w:p w14:paraId="4E78FEAB" w14:textId="77777777" w:rsidR="00314FA9" w:rsidRPr="00314FA9" w:rsidRDefault="00911BA8" w:rsidP="00314FA9">
      <w:pPr>
        <w:spacing w:line="360" w:lineRule="auto"/>
        <w:ind w:left="360" w:hanging="360"/>
        <w:jc w:val="both"/>
        <w:rPr>
          <w:rFonts w:ascii="Times New Roman" w:eastAsia="Times New Roman" w:hAnsi="Times New Roman" w:cs="Times New Roman"/>
          <w:lang w:val="en-IN"/>
        </w:rPr>
      </w:pPr>
      <w:r>
        <w:rPr>
          <w:rFonts w:ascii="Times New Roman" w:eastAsia="Times New Roman" w:hAnsi="Times New Roman" w:cs="Times New Roman"/>
        </w:rPr>
        <w:t xml:space="preserve">[3] </w:t>
      </w:r>
      <w:r w:rsidR="00314FA9">
        <w:rPr>
          <w:rFonts w:ascii="Times New Roman" w:eastAsia="Times New Roman" w:hAnsi="Times New Roman" w:cs="Times New Roman"/>
        </w:rPr>
        <w:t>PIP/OpenCV for python</w:t>
      </w:r>
      <w:r w:rsidR="00314FA9">
        <w:rPr>
          <w:rFonts w:ascii="Times New Roman" w:eastAsia="Times New Roman" w:hAnsi="Times New Roman" w:cs="Times New Roman"/>
          <w:lang w:val="en-IN"/>
        </w:rPr>
        <w:fldChar w:fldCharType="begin"/>
      </w:r>
      <w:r w:rsidR="00314FA9">
        <w:rPr>
          <w:rFonts w:ascii="Times New Roman" w:eastAsia="Times New Roman" w:hAnsi="Times New Roman" w:cs="Times New Roman"/>
          <w:lang w:val="en-IN"/>
        </w:rPr>
        <w:instrText>HYPERLINK "</w:instrText>
      </w:r>
      <w:r w:rsidR="00314FA9" w:rsidRPr="00314FA9">
        <w:rPr>
          <w:rFonts w:ascii="Times New Roman" w:eastAsia="Times New Roman" w:hAnsi="Times New Roman" w:cs="Times New Roman"/>
          <w:lang w:val="en-IN"/>
        </w:rPr>
        <w:instrText xml:space="preserve"> </w:instrText>
      </w:r>
      <w:r w:rsidR="00314FA9" w:rsidRPr="00314FA9">
        <w:rPr>
          <w:rFonts w:ascii="Times New Roman" w:eastAsia="Times New Roman" w:hAnsi="Times New Roman" w:cs="Times New Roman"/>
          <w:lang w:val="en-IN"/>
        </w:rPr>
        <w:instrText>https://pypi.org</w:instrText>
      </w:r>
    </w:p>
    <w:p w14:paraId="12CEB938" w14:textId="77777777" w:rsidR="00314FA9" w:rsidRPr="00314FA9" w:rsidRDefault="00314FA9" w:rsidP="00314FA9">
      <w:pPr>
        <w:spacing w:line="360" w:lineRule="auto"/>
        <w:ind w:left="360" w:hanging="360"/>
        <w:jc w:val="both"/>
        <w:rPr>
          <w:rStyle w:val="Hyperlink"/>
          <w:rFonts w:ascii="Times New Roman" w:eastAsia="Times New Roman" w:hAnsi="Times New Roman" w:cs="Times New Roman"/>
          <w:lang w:val="en-IN"/>
        </w:rPr>
      </w:pPr>
      <w:r>
        <w:rPr>
          <w:rFonts w:ascii="Times New Roman" w:eastAsia="Times New Roman" w:hAnsi="Times New Roman" w:cs="Times New Roman"/>
          <w:lang w:val="en-IN"/>
        </w:rPr>
        <w:instrText>"</w:instrText>
      </w:r>
      <w:r>
        <w:rPr>
          <w:rFonts w:ascii="Times New Roman" w:eastAsia="Times New Roman" w:hAnsi="Times New Roman" w:cs="Times New Roman"/>
          <w:lang w:val="en-IN"/>
        </w:rPr>
        <w:fldChar w:fldCharType="separate"/>
      </w:r>
      <w:r w:rsidRPr="00F54350">
        <w:rPr>
          <w:rStyle w:val="Hyperlink"/>
          <w:rFonts w:ascii="Times New Roman" w:eastAsia="Times New Roman" w:hAnsi="Times New Roman" w:cs="Times New Roman"/>
          <w:lang w:val="en-IN"/>
        </w:rPr>
        <w:t xml:space="preserve"> </w:t>
      </w:r>
      <w:r w:rsidRPr="00314FA9">
        <w:rPr>
          <w:rStyle w:val="Hyperlink"/>
          <w:rFonts w:ascii="Times New Roman" w:eastAsia="Times New Roman" w:hAnsi="Times New Roman" w:cs="Times New Roman"/>
          <w:lang w:val="en-IN"/>
        </w:rPr>
        <w:t>https://pypi.org</w:t>
      </w:r>
    </w:p>
    <w:p w14:paraId="176D0FFB" w14:textId="1FA45DAE" w:rsidR="00314FA9" w:rsidRDefault="00314FA9" w:rsidP="00314FA9">
      <w:pPr>
        <w:spacing w:line="360" w:lineRule="auto"/>
        <w:jc w:val="both"/>
        <w:rPr>
          <w:rFonts w:ascii="Times New Roman" w:eastAsia="Times New Roman" w:hAnsi="Times New Roman" w:cs="Times New Roman"/>
        </w:rPr>
      </w:pPr>
      <w:r>
        <w:rPr>
          <w:rFonts w:ascii="Times New Roman" w:eastAsia="Times New Roman" w:hAnsi="Times New Roman" w:cs="Times New Roman"/>
          <w:lang w:val="en-IN"/>
        </w:rPr>
        <w:fldChar w:fldCharType="end"/>
      </w:r>
      <w:r w:rsidR="00911BA8">
        <w:rPr>
          <w:rFonts w:ascii="Times New Roman" w:eastAsia="Times New Roman" w:hAnsi="Times New Roman" w:cs="Times New Roman"/>
        </w:rPr>
        <w:t>[4]</w:t>
      </w:r>
      <w:r w:rsidR="00911BA8">
        <w:rPr>
          <w:rFonts w:ascii="Times New Roman" w:eastAsia="Times New Roman" w:hAnsi="Times New Roman" w:cs="Times New Roman"/>
          <w:b/>
        </w:rPr>
        <w:t xml:space="preserve"> </w:t>
      </w:r>
      <w:r w:rsidRPr="00314FA9">
        <w:rPr>
          <w:rFonts w:ascii="Times New Roman" w:eastAsia="Times New Roman" w:hAnsi="Times New Roman" w:cs="Times New Roman"/>
          <w:lang w:val="en-IN"/>
        </w:rPr>
        <w:t xml:space="preserve">OpenCV library: </w:t>
      </w:r>
      <w:hyperlink r:id="rId10" w:tgtFrame="_new" w:history="1">
        <w:r w:rsidRPr="00314FA9">
          <w:rPr>
            <w:rStyle w:val="Hyperlink"/>
            <w:rFonts w:ascii="Times New Roman" w:eastAsia="Times New Roman" w:hAnsi="Times New Roman" w:cs="Times New Roman"/>
            <w:lang w:val="en-IN"/>
          </w:rPr>
          <w:t>https://opencv.org/</w:t>
        </w:r>
      </w:hyperlink>
    </w:p>
    <w:p w14:paraId="38AF5F38" w14:textId="04C6EA6E" w:rsidR="00D74B7A" w:rsidRPr="00D74B7A" w:rsidRDefault="00314FA9" w:rsidP="00D74B7A">
      <w:pPr>
        <w:spacing w:line="360" w:lineRule="auto"/>
        <w:jc w:val="both"/>
        <w:rPr>
          <w:rFonts w:ascii="Times New Roman" w:eastAsia="Times New Roman" w:hAnsi="Times New Roman" w:cs="Times New Roman"/>
          <w:lang w:val="en-IN"/>
        </w:rPr>
      </w:pPr>
      <w:r>
        <w:rPr>
          <w:rFonts w:ascii="Times New Roman" w:eastAsia="Times New Roman" w:hAnsi="Times New Roman" w:cs="Times New Roman"/>
        </w:rPr>
        <w:t xml:space="preserve">[5] </w:t>
      </w:r>
      <w:r w:rsidR="00D74B7A">
        <w:rPr>
          <w:rFonts w:ascii="Times New Roman" w:eastAsia="Times New Roman" w:hAnsi="Times New Roman" w:cs="Times New Roman"/>
        </w:rPr>
        <w:t>Stack overflow</w:t>
      </w:r>
      <w:r>
        <w:rPr>
          <w:rFonts w:ascii="Times New Roman" w:eastAsia="Times New Roman" w:hAnsi="Times New Roman" w:cs="Times New Roman"/>
        </w:rPr>
        <w:t xml:space="preserve"> for other </w:t>
      </w:r>
      <w:r w:rsidR="00D74B7A">
        <w:rPr>
          <w:rFonts w:ascii="Times New Roman" w:eastAsia="Times New Roman" w:hAnsi="Times New Roman" w:cs="Times New Roman"/>
        </w:rPr>
        <w:t xml:space="preserve">references: </w:t>
      </w:r>
      <w:r w:rsidR="00D74B7A">
        <w:rPr>
          <w:rFonts w:ascii="Times New Roman" w:eastAsia="Times New Roman" w:hAnsi="Times New Roman" w:cs="Times New Roman"/>
          <w:lang w:val="en-IN"/>
        </w:rPr>
        <w:fldChar w:fldCharType="begin"/>
      </w:r>
      <w:r w:rsidR="00D74B7A">
        <w:rPr>
          <w:rFonts w:ascii="Times New Roman" w:eastAsia="Times New Roman" w:hAnsi="Times New Roman" w:cs="Times New Roman"/>
          <w:lang w:val="en-IN"/>
        </w:rPr>
        <w:instrText>HYPERLINK "</w:instrText>
      </w:r>
      <w:r w:rsidR="00D74B7A" w:rsidRPr="00D74B7A">
        <w:rPr>
          <w:rFonts w:ascii="Times New Roman" w:eastAsia="Times New Roman" w:hAnsi="Times New Roman" w:cs="Times New Roman"/>
          <w:lang w:val="en-IN"/>
        </w:rPr>
        <w:instrText>https://stackoverflow.com</w:instrText>
      </w:r>
    </w:p>
    <w:p w14:paraId="3AE4BE26" w14:textId="77777777" w:rsidR="00D74B7A" w:rsidRPr="00D74B7A" w:rsidRDefault="00D74B7A" w:rsidP="00D74B7A">
      <w:pPr>
        <w:spacing w:line="360" w:lineRule="auto"/>
        <w:jc w:val="both"/>
        <w:rPr>
          <w:rStyle w:val="Hyperlink"/>
          <w:rFonts w:ascii="Times New Roman" w:eastAsia="Times New Roman" w:hAnsi="Times New Roman" w:cs="Times New Roman"/>
          <w:lang w:val="en-IN"/>
        </w:rPr>
      </w:pPr>
      <w:r>
        <w:rPr>
          <w:rFonts w:ascii="Times New Roman" w:eastAsia="Times New Roman" w:hAnsi="Times New Roman" w:cs="Times New Roman"/>
          <w:lang w:val="en-IN"/>
        </w:rPr>
        <w:instrText>"</w:instrText>
      </w:r>
      <w:r>
        <w:rPr>
          <w:rFonts w:ascii="Times New Roman" w:eastAsia="Times New Roman" w:hAnsi="Times New Roman" w:cs="Times New Roman"/>
          <w:lang w:val="en-IN"/>
        </w:rPr>
        <w:fldChar w:fldCharType="separate"/>
      </w:r>
      <w:r w:rsidRPr="00D74B7A">
        <w:rPr>
          <w:rStyle w:val="Hyperlink"/>
          <w:rFonts w:ascii="Times New Roman" w:eastAsia="Times New Roman" w:hAnsi="Times New Roman" w:cs="Times New Roman"/>
          <w:lang w:val="en-IN"/>
        </w:rPr>
        <w:t>https://stackoverflow.com</w:t>
      </w:r>
    </w:p>
    <w:p w14:paraId="676F750A" w14:textId="791B4872" w:rsidR="00314FA9" w:rsidRPr="00314FA9" w:rsidRDefault="00D74B7A" w:rsidP="00D74B7A">
      <w:pPr>
        <w:spacing w:line="360" w:lineRule="auto"/>
        <w:jc w:val="both"/>
        <w:rPr>
          <w:rFonts w:ascii="Times New Roman" w:eastAsia="Times New Roman" w:hAnsi="Times New Roman" w:cs="Times New Roman"/>
          <w:lang w:val="en-IN"/>
        </w:rPr>
      </w:pPr>
      <w:r>
        <w:rPr>
          <w:rFonts w:ascii="Times New Roman" w:eastAsia="Times New Roman" w:hAnsi="Times New Roman" w:cs="Times New Roman"/>
          <w:lang w:val="en-IN"/>
        </w:rPr>
        <w:fldChar w:fldCharType="end"/>
      </w:r>
      <w:r>
        <w:rPr>
          <w:rFonts w:ascii="Times New Roman" w:eastAsia="Times New Roman" w:hAnsi="Times New Roman" w:cs="Times New Roman"/>
          <w:lang w:val="en-IN"/>
        </w:rPr>
        <w:t xml:space="preserve">[6] Python and Tkinter: </w:t>
      </w:r>
      <w:hyperlink r:id="rId11" w:history="1">
        <w:r w:rsidRPr="00D74B7A">
          <w:rPr>
            <w:rStyle w:val="Hyperlink"/>
            <w:rFonts w:ascii="Times New Roman" w:eastAsia="Times New Roman" w:hAnsi="Times New Roman" w:cs="Times New Roman"/>
            <w:lang w:val="en-IN"/>
          </w:rPr>
          <w:t>https://www.python.org</w:t>
        </w:r>
      </w:hyperlink>
      <w:r>
        <w:rPr>
          <w:rFonts w:ascii="Times New Roman" w:eastAsia="Times New Roman" w:hAnsi="Times New Roman" w:cs="Times New Roman"/>
          <w:lang w:val="en-IN"/>
        </w:rPr>
        <w:t xml:space="preserve"> </w:t>
      </w:r>
    </w:p>
    <w:p w14:paraId="6BF5CA0B" w14:textId="4E0ACFB9" w:rsidR="007E5B54" w:rsidRDefault="007E5B54">
      <w:pPr>
        <w:spacing w:line="360" w:lineRule="auto"/>
        <w:ind w:left="360" w:hanging="360"/>
        <w:jc w:val="both"/>
        <w:rPr>
          <w:rFonts w:ascii="Times New Roman" w:eastAsia="Times New Roman" w:hAnsi="Times New Roman" w:cs="Times New Roman"/>
          <w:b/>
        </w:rPr>
      </w:pPr>
    </w:p>
    <w:p w14:paraId="4F54ECC6" w14:textId="77777777" w:rsidR="007E5B54" w:rsidRDefault="007E5B54">
      <w:pPr>
        <w:spacing w:line="360" w:lineRule="auto"/>
        <w:rPr>
          <w:rFonts w:ascii="Times New Roman" w:eastAsia="Times New Roman" w:hAnsi="Times New Roman" w:cs="Times New Roman"/>
          <w:sz w:val="24"/>
          <w:szCs w:val="24"/>
        </w:rPr>
      </w:pPr>
    </w:p>
    <w:p w14:paraId="080C4D9C" w14:textId="77777777" w:rsidR="007E5B54" w:rsidRDefault="007E5B54">
      <w:pPr>
        <w:spacing w:line="360" w:lineRule="auto"/>
      </w:pPr>
    </w:p>
    <w:p w14:paraId="5B0A1FCE" w14:textId="77777777" w:rsidR="007E5B54" w:rsidRDefault="007E5B54">
      <w:pPr>
        <w:spacing w:line="360" w:lineRule="auto"/>
        <w:ind w:left="446" w:hanging="446"/>
        <w:jc w:val="both"/>
        <w:rPr>
          <w:rFonts w:ascii="Times New Roman" w:eastAsia="Times New Roman" w:hAnsi="Times New Roman" w:cs="Times New Roman"/>
          <w:sz w:val="24"/>
          <w:szCs w:val="24"/>
          <w:highlight w:val="white"/>
        </w:rPr>
      </w:pPr>
    </w:p>
    <w:p w14:paraId="2E72FC47" w14:textId="77777777" w:rsidR="007E5B54" w:rsidRDefault="007E5B54">
      <w:pPr>
        <w:spacing w:line="480" w:lineRule="auto"/>
        <w:jc w:val="both"/>
        <w:rPr>
          <w:rFonts w:ascii="Times New Roman" w:eastAsia="Times New Roman" w:hAnsi="Times New Roman" w:cs="Times New Roman"/>
          <w:b/>
          <w:sz w:val="28"/>
          <w:szCs w:val="28"/>
        </w:rPr>
      </w:pPr>
    </w:p>
    <w:p w14:paraId="0C44EC7D" w14:textId="77777777" w:rsidR="007E5B54" w:rsidRDefault="007E5B54">
      <w:pPr>
        <w:spacing w:line="480" w:lineRule="auto"/>
        <w:jc w:val="both"/>
        <w:rPr>
          <w:rFonts w:ascii="Bookman Old Style" w:eastAsia="Bookman Old Style" w:hAnsi="Bookman Old Style" w:cs="Bookman Old Style"/>
          <w:sz w:val="32"/>
          <w:szCs w:val="32"/>
        </w:rPr>
      </w:pPr>
    </w:p>
    <w:sectPr w:rsidR="007E5B54">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0056E"/>
    <w:multiLevelType w:val="multilevel"/>
    <w:tmpl w:val="F4EA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D595E"/>
    <w:multiLevelType w:val="hybridMultilevel"/>
    <w:tmpl w:val="71625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747CAF"/>
    <w:multiLevelType w:val="hybridMultilevel"/>
    <w:tmpl w:val="1CF89A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D060AD"/>
    <w:multiLevelType w:val="multilevel"/>
    <w:tmpl w:val="8E6C52E6"/>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A28F5"/>
    <w:multiLevelType w:val="multilevel"/>
    <w:tmpl w:val="ED78CCC6"/>
    <w:lvl w:ilvl="0">
      <w:start w:val="1"/>
      <w:numFmt w:val="decimal"/>
      <w:lvlText w:val="%1"/>
      <w:lvlJc w:val="left"/>
      <w:pPr>
        <w:ind w:left="375" w:hanging="375"/>
      </w:pPr>
    </w:lvl>
    <w:lvl w:ilvl="1">
      <w:start w:val="1"/>
      <w:numFmt w:val="decimal"/>
      <w:lvlText w:val="%1.%2"/>
      <w:lvlJc w:val="left"/>
      <w:pPr>
        <w:ind w:left="1934"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5" w15:restartNumberingAfterBreak="0">
    <w:nsid w:val="3A1E528F"/>
    <w:multiLevelType w:val="multilevel"/>
    <w:tmpl w:val="14D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9726EF"/>
    <w:multiLevelType w:val="hybridMultilevel"/>
    <w:tmpl w:val="AE9E88BE"/>
    <w:lvl w:ilvl="0" w:tplc="F25A300E">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265318"/>
    <w:multiLevelType w:val="multilevel"/>
    <w:tmpl w:val="076CF706"/>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AA87918"/>
    <w:multiLevelType w:val="multilevel"/>
    <w:tmpl w:val="C74E8CF4"/>
    <w:lvl w:ilvl="0">
      <w:start w:val="1"/>
      <w:numFmt w:val="decimal"/>
      <w:lvlText w:val="%1."/>
      <w:lvlJc w:val="left"/>
      <w:pPr>
        <w:ind w:left="720" w:hanging="360"/>
      </w:pPr>
      <w:rPr>
        <w:rFonts w:ascii="Times New Roman" w:hAnsi="Times New Roman" w:cs="Times New Roman"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7248061F"/>
    <w:multiLevelType w:val="hybridMultilevel"/>
    <w:tmpl w:val="23ACF496"/>
    <w:lvl w:ilvl="0" w:tplc="F25A300E">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6334331">
    <w:abstractNumId w:val="4"/>
  </w:num>
  <w:num w:numId="2" w16cid:durableId="807939649">
    <w:abstractNumId w:val="7"/>
  </w:num>
  <w:num w:numId="3" w16cid:durableId="685250313">
    <w:abstractNumId w:val="8"/>
  </w:num>
  <w:num w:numId="4" w16cid:durableId="920484131">
    <w:abstractNumId w:val="0"/>
  </w:num>
  <w:num w:numId="5" w16cid:durableId="1439136544">
    <w:abstractNumId w:val="6"/>
  </w:num>
  <w:num w:numId="6" w16cid:durableId="1334264628">
    <w:abstractNumId w:val="9"/>
  </w:num>
  <w:num w:numId="7" w16cid:durableId="1013918209">
    <w:abstractNumId w:val="1"/>
  </w:num>
  <w:num w:numId="8" w16cid:durableId="998968962">
    <w:abstractNumId w:val="3"/>
  </w:num>
  <w:num w:numId="9" w16cid:durableId="685331882">
    <w:abstractNumId w:val="5"/>
  </w:num>
  <w:num w:numId="10" w16cid:durableId="1615356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E5B54"/>
    <w:rsid w:val="000F7F5B"/>
    <w:rsid w:val="00106426"/>
    <w:rsid w:val="00211277"/>
    <w:rsid w:val="00215F47"/>
    <w:rsid w:val="002D7064"/>
    <w:rsid w:val="00314FA9"/>
    <w:rsid w:val="00330E1D"/>
    <w:rsid w:val="003A5794"/>
    <w:rsid w:val="003F7965"/>
    <w:rsid w:val="0041055A"/>
    <w:rsid w:val="005E0AC5"/>
    <w:rsid w:val="005E328B"/>
    <w:rsid w:val="007E5B54"/>
    <w:rsid w:val="00801FB9"/>
    <w:rsid w:val="00885B55"/>
    <w:rsid w:val="008C6A03"/>
    <w:rsid w:val="008F50D2"/>
    <w:rsid w:val="00911BA8"/>
    <w:rsid w:val="009532B3"/>
    <w:rsid w:val="009A4272"/>
    <w:rsid w:val="00B1034B"/>
    <w:rsid w:val="00B246FF"/>
    <w:rsid w:val="00B47496"/>
    <w:rsid w:val="00C90C96"/>
    <w:rsid w:val="00CE7997"/>
    <w:rsid w:val="00D218DC"/>
    <w:rsid w:val="00D3101D"/>
    <w:rsid w:val="00D74B7A"/>
    <w:rsid w:val="00DE55BE"/>
    <w:rsid w:val="00E70D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30E6AC"/>
  <w15:docId w15:val="{1A52962F-7E56-48E6-A085-A55F27318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314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83199">
      <w:bodyDiv w:val="1"/>
      <w:marLeft w:val="0"/>
      <w:marRight w:val="0"/>
      <w:marTop w:val="0"/>
      <w:marBottom w:val="0"/>
      <w:divBdr>
        <w:top w:val="none" w:sz="0" w:space="0" w:color="auto"/>
        <w:left w:val="none" w:sz="0" w:space="0" w:color="auto"/>
        <w:bottom w:val="none" w:sz="0" w:space="0" w:color="auto"/>
        <w:right w:val="none" w:sz="0" w:space="0" w:color="auto"/>
      </w:divBdr>
    </w:div>
    <w:div w:id="268128723">
      <w:bodyDiv w:val="1"/>
      <w:marLeft w:val="0"/>
      <w:marRight w:val="0"/>
      <w:marTop w:val="0"/>
      <w:marBottom w:val="0"/>
      <w:divBdr>
        <w:top w:val="none" w:sz="0" w:space="0" w:color="auto"/>
        <w:left w:val="none" w:sz="0" w:space="0" w:color="auto"/>
        <w:bottom w:val="none" w:sz="0" w:space="0" w:color="auto"/>
        <w:right w:val="none" w:sz="0" w:space="0" w:color="auto"/>
      </w:divBdr>
      <w:divsChild>
        <w:div w:id="489298980">
          <w:marLeft w:val="0"/>
          <w:marRight w:val="0"/>
          <w:marTop w:val="0"/>
          <w:marBottom w:val="0"/>
          <w:divBdr>
            <w:top w:val="none" w:sz="0" w:space="0" w:color="auto"/>
            <w:left w:val="none" w:sz="0" w:space="0" w:color="auto"/>
            <w:bottom w:val="none" w:sz="0" w:space="0" w:color="auto"/>
            <w:right w:val="none" w:sz="0" w:space="0" w:color="auto"/>
          </w:divBdr>
          <w:divsChild>
            <w:div w:id="1339430494">
              <w:marLeft w:val="0"/>
              <w:marRight w:val="0"/>
              <w:marTop w:val="0"/>
              <w:marBottom w:val="0"/>
              <w:divBdr>
                <w:top w:val="none" w:sz="0" w:space="0" w:color="auto"/>
                <w:left w:val="none" w:sz="0" w:space="0" w:color="auto"/>
                <w:bottom w:val="none" w:sz="0" w:space="0" w:color="auto"/>
                <w:right w:val="none" w:sz="0" w:space="0" w:color="auto"/>
              </w:divBdr>
              <w:divsChild>
                <w:div w:id="1878270046">
                  <w:marLeft w:val="0"/>
                  <w:marRight w:val="0"/>
                  <w:marTop w:val="0"/>
                  <w:marBottom w:val="0"/>
                  <w:divBdr>
                    <w:top w:val="none" w:sz="0" w:space="0" w:color="auto"/>
                    <w:left w:val="none" w:sz="0" w:space="0" w:color="auto"/>
                    <w:bottom w:val="none" w:sz="0" w:space="0" w:color="auto"/>
                    <w:right w:val="none" w:sz="0" w:space="0" w:color="auto"/>
                  </w:divBdr>
                  <w:divsChild>
                    <w:div w:id="3038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67559">
      <w:bodyDiv w:val="1"/>
      <w:marLeft w:val="0"/>
      <w:marRight w:val="0"/>
      <w:marTop w:val="0"/>
      <w:marBottom w:val="0"/>
      <w:divBdr>
        <w:top w:val="none" w:sz="0" w:space="0" w:color="auto"/>
        <w:left w:val="none" w:sz="0" w:space="0" w:color="auto"/>
        <w:bottom w:val="none" w:sz="0" w:space="0" w:color="auto"/>
        <w:right w:val="none" w:sz="0" w:space="0" w:color="auto"/>
      </w:divBdr>
    </w:div>
    <w:div w:id="320431634">
      <w:bodyDiv w:val="1"/>
      <w:marLeft w:val="0"/>
      <w:marRight w:val="0"/>
      <w:marTop w:val="0"/>
      <w:marBottom w:val="0"/>
      <w:divBdr>
        <w:top w:val="none" w:sz="0" w:space="0" w:color="auto"/>
        <w:left w:val="none" w:sz="0" w:space="0" w:color="auto"/>
        <w:bottom w:val="none" w:sz="0" w:space="0" w:color="auto"/>
        <w:right w:val="none" w:sz="0" w:space="0" w:color="auto"/>
      </w:divBdr>
    </w:div>
    <w:div w:id="447160233">
      <w:bodyDiv w:val="1"/>
      <w:marLeft w:val="0"/>
      <w:marRight w:val="0"/>
      <w:marTop w:val="0"/>
      <w:marBottom w:val="0"/>
      <w:divBdr>
        <w:top w:val="none" w:sz="0" w:space="0" w:color="auto"/>
        <w:left w:val="none" w:sz="0" w:space="0" w:color="auto"/>
        <w:bottom w:val="none" w:sz="0" w:space="0" w:color="auto"/>
        <w:right w:val="none" w:sz="0" w:space="0" w:color="auto"/>
      </w:divBdr>
    </w:div>
    <w:div w:id="454175748">
      <w:bodyDiv w:val="1"/>
      <w:marLeft w:val="0"/>
      <w:marRight w:val="0"/>
      <w:marTop w:val="0"/>
      <w:marBottom w:val="0"/>
      <w:divBdr>
        <w:top w:val="none" w:sz="0" w:space="0" w:color="auto"/>
        <w:left w:val="none" w:sz="0" w:space="0" w:color="auto"/>
        <w:bottom w:val="none" w:sz="0" w:space="0" w:color="auto"/>
        <w:right w:val="none" w:sz="0" w:space="0" w:color="auto"/>
      </w:divBdr>
    </w:div>
    <w:div w:id="618075113">
      <w:bodyDiv w:val="1"/>
      <w:marLeft w:val="0"/>
      <w:marRight w:val="0"/>
      <w:marTop w:val="0"/>
      <w:marBottom w:val="0"/>
      <w:divBdr>
        <w:top w:val="none" w:sz="0" w:space="0" w:color="auto"/>
        <w:left w:val="none" w:sz="0" w:space="0" w:color="auto"/>
        <w:bottom w:val="none" w:sz="0" w:space="0" w:color="auto"/>
        <w:right w:val="none" w:sz="0" w:space="0" w:color="auto"/>
      </w:divBdr>
      <w:divsChild>
        <w:div w:id="1368218878">
          <w:marLeft w:val="0"/>
          <w:marRight w:val="0"/>
          <w:marTop w:val="0"/>
          <w:marBottom w:val="0"/>
          <w:divBdr>
            <w:top w:val="none" w:sz="0" w:space="0" w:color="auto"/>
            <w:left w:val="none" w:sz="0" w:space="0" w:color="auto"/>
            <w:bottom w:val="none" w:sz="0" w:space="0" w:color="auto"/>
            <w:right w:val="none" w:sz="0" w:space="0" w:color="auto"/>
          </w:divBdr>
          <w:divsChild>
            <w:div w:id="1188954935">
              <w:marLeft w:val="0"/>
              <w:marRight w:val="0"/>
              <w:marTop w:val="0"/>
              <w:marBottom w:val="0"/>
              <w:divBdr>
                <w:top w:val="none" w:sz="0" w:space="0" w:color="auto"/>
                <w:left w:val="none" w:sz="0" w:space="0" w:color="auto"/>
                <w:bottom w:val="none" w:sz="0" w:space="0" w:color="auto"/>
                <w:right w:val="none" w:sz="0" w:space="0" w:color="auto"/>
              </w:divBdr>
              <w:divsChild>
                <w:div w:id="1746105357">
                  <w:marLeft w:val="0"/>
                  <w:marRight w:val="0"/>
                  <w:marTop w:val="0"/>
                  <w:marBottom w:val="0"/>
                  <w:divBdr>
                    <w:top w:val="none" w:sz="0" w:space="0" w:color="auto"/>
                    <w:left w:val="none" w:sz="0" w:space="0" w:color="auto"/>
                    <w:bottom w:val="none" w:sz="0" w:space="0" w:color="auto"/>
                    <w:right w:val="none" w:sz="0" w:space="0" w:color="auto"/>
                  </w:divBdr>
                  <w:divsChild>
                    <w:div w:id="3725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760880">
      <w:bodyDiv w:val="1"/>
      <w:marLeft w:val="0"/>
      <w:marRight w:val="0"/>
      <w:marTop w:val="0"/>
      <w:marBottom w:val="0"/>
      <w:divBdr>
        <w:top w:val="none" w:sz="0" w:space="0" w:color="auto"/>
        <w:left w:val="none" w:sz="0" w:space="0" w:color="auto"/>
        <w:bottom w:val="none" w:sz="0" w:space="0" w:color="auto"/>
        <w:right w:val="none" w:sz="0" w:space="0" w:color="auto"/>
      </w:divBdr>
    </w:div>
    <w:div w:id="794718557">
      <w:bodyDiv w:val="1"/>
      <w:marLeft w:val="0"/>
      <w:marRight w:val="0"/>
      <w:marTop w:val="0"/>
      <w:marBottom w:val="0"/>
      <w:divBdr>
        <w:top w:val="none" w:sz="0" w:space="0" w:color="auto"/>
        <w:left w:val="none" w:sz="0" w:space="0" w:color="auto"/>
        <w:bottom w:val="none" w:sz="0" w:space="0" w:color="auto"/>
        <w:right w:val="none" w:sz="0" w:space="0" w:color="auto"/>
      </w:divBdr>
      <w:divsChild>
        <w:div w:id="600379321">
          <w:marLeft w:val="0"/>
          <w:marRight w:val="0"/>
          <w:marTop w:val="0"/>
          <w:marBottom w:val="0"/>
          <w:divBdr>
            <w:top w:val="none" w:sz="0" w:space="0" w:color="auto"/>
            <w:left w:val="none" w:sz="0" w:space="0" w:color="auto"/>
            <w:bottom w:val="none" w:sz="0" w:space="0" w:color="auto"/>
            <w:right w:val="none" w:sz="0" w:space="0" w:color="auto"/>
          </w:divBdr>
          <w:divsChild>
            <w:div w:id="730615614">
              <w:marLeft w:val="0"/>
              <w:marRight w:val="0"/>
              <w:marTop w:val="0"/>
              <w:marBottom w:val="0"/>
              <w:divBdr>
                <w:top w:val="none" w:sz="0" w:space="0" w:color="auto"/>
                <w:left w:val="none" w:sz="0" w:space="0" w:color="auto"/>
                <w:bottom w:val="none" w:sz="0" w:space="0" w:color="auto"/>
                <w:right w:val="none" w:sz="0" w:space="0" w:color="auto"/>
              </w:divBdr>
              <w:divsChild>
                <w:div w:id="141119978">
                  <w:marLeft w:val="0"/>
                  <w:marRight w:val="0"/>
                  <w:marTop w:val="0"/>
                  <w:marBottom w:val="0"/>
                  <w:divBdr>
                    <w:top w:val="none" w:sz="0" w:space="0" w:color="auto"/>
                    <w:left w:val="none" w:sz="0" w:space="0" w:color="auto"/>
                    <w:bottom w:val="none" w:sz="0" w:space="0" w:color="auto"/>
                    <w:right w:val="none" w:sz="0" w:space="0" w:color="auto"/>
                  </w:divBdr>
                  <w:divsChild>
                    <w:div w:id="6861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3770">
      <w:bodyDiv w:val="1"/>
      <w:marLeft w:val="0"/>
      <w:marRight w:val="0"/>
      <w:marTop w:val="0"/>
      <w:marBottom w:val="0"/>
      <w:divBdr>
        <w:top w:val="none" w:sz="0" w:space="0" w:color="auto"/>
        <w:left w:val="none" w:sz="0" w:space="0" w:color="auto"/>
        <w:bottom w:val="none" w:sz="0" w:space="0" w:color="auto"/>
        <w:right w:val="none" w:sz="0" w:space="0" w:color="auto"/>
      </w:divBdr>
      <w:divsChild>
        <w:div w:id="2046296616">
          <w:marLeft w:val="0"/>
          <w:marRight w:val="0"/>
          <w:marTop w:val="0"/>
          <w:marBottom w:val="0"/>
          <w:divBdr>
            <w:top w:val="none" w:sz="0" w:space="0" w:color="auto"/>
            <w:left w:val="none" w:sz="0" w:space="0" w:color="auto"/>
            <w:bottom w:val="none" w:sz="0" w:space="0" w:color="auto"/>
            <w:right w:val="none" w:sz="0" w:space="0" w:color="auto"/>
          </w:divBdr>
          <w:divsChild>
            <w:div w:id="184708100">
              <w:marLeft w:val="0"/>
              <w:marRight w:val="0"/>
              <w:marTop w:val="0"/>
              <w:marBottom w:val="0"/>
              <w:divBdr>
                <w:top w:val="none" w:sz="0" w:space="0" w:color="auto"/>
                <w:left w:val="none" w:sz="0" w:space="0" w:color="auto"/>
                <w:bottom w:val="none" w:sz="0" w:space="0" w:color="auto"/>
                <w:right w:val="none" w:sz="0" w:space="0" w:color="auto"/>
              </w:divBdr>
              <w:divsChild>
                <w:div w:id="1143932562">
                  <w:marLeft w:val="0"/>
                  <w:marRight w:val="0"/>
                  <w:marTop w:val="0"/>
                  <w:marBottom w:val="0"/>
                  <w:divBdr>
                    <w:top w:val="none" w:sz="0" w:space="0" w:color="auto"/>
                    <w:left w:val="none" w:sz="0" w:space="0" w:color="auto"/>
                    <w:bottom w:val="none" w:sz="0" w:space="0" w:color="auto"/>
                    <w:right w:val="none" w:sz="0" w:space="0" w:color="auto"/>
                  </w:divBdr>
                  <w:divsChild>
                    <w:div w:id="13471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20669">
      <w:bodyDiv w:val="1"/>
      <w:marLeft w:val="0"/>
      <w:marRight w:val="0"/>
      <w:marTop w:val="0"/>
      <w:marBottom w:val="0"/>
      <w:divBdr>
        <w:top w:val="none" w:sz="0" w:space="0" w:color="auto"/>
        <w:left w:val="none" w:sz="0" w:space="0" w:color="auto"/>
        <w:bottom w:val="none" w:sz="0" w:space="0" w:color="auto"/>
        <w:right w:val="none" w:sz="0" w:space="0" w:color="auto"/>
      </w:divBdr>
    </w:div>
    <w:div w:id="995374410">
      <w:bodyDiv w:val="1"/>
      <w:marLeft w:val="0"/>
      <w:marRight w:val="0"/>
      <w:marTop w:val="0"/>
      <w:marBottom w:val="0"/>
      <w:divBdr>
        <w:top w:val="none" w:sz="0" w:space="0" w:color="auto"/>
        <w:left w:val="none" w:sz="0" w:space="0" w:color="auto"/>
        <w:bottom w:val="none" w:sz="0" w:space="0" w:color="auto"/>
        <w:right w:val="none" w:sz="0" w:space="0" w:color="auto"/>
      </w:divBdr>
    </w:div>
    <w:div w:id="1062411937">
      <w:bodyDiv w:val="1"/>
      <w:marLeft w:val="0"/>
      <w:marRight w:val="0"/>
      <w:marTop w:val="0"/>
      <w:marBottom w:val="0"/>
      <w:divBdr>
        <w:top w:val="none" w:sz="0" w:space="0" w:color="auto"/>
        <w:left w:val="none" w:sz="0" w:space="0" w:color="auto"/>
        <w:bottom w:val="none" w:sz="0" w:space="0" w:color="auto"/>
        <w:right w:val="none" w:sz="0" w:space="0" w:color="auto"/>
      </w:divBdr>
    </w:div>
    <w:div w:id="2089958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ython.org" TargetMode="External"/><Relationship Id="rId5" Type="http://schemas.openxmlformats.org/officeDocument/2006/relationships/settings" Target="settings.xml"/><Relationship Id="rId10" Type="http://schemas.openxmlformats.org/officeDocument/2006/relationships/hyperlink" Target="https://opencv.org/"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wWzvchnCsNggljedyXOT3Z3w==">CgMxLjA4AHIhMU1VS3I5c1pOenNUR3NRbThQWXdQUUhwcTJhVXB5SlFo</go:docsCustomData>
</go:gDocsCustomXmlDataStorage>
</file>

<file path=customXml/itemProps1.xml><?xml version="1.0" encoding="utf-8"?>
<ds:datastoreItem xmlns:ds="http://schemas.openxmlformats.org/officeDocument/2006/customXml" ds:itemID="{98014D42-676D-4755-B971-1FE7EC708E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2314</TotalTime>
  <Pages>11</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Joshi</dc:creator>
  <cp:keywords/>
  <dc:description/>
  <cp:lastModifiedBy>Shivam Mahendru</cp:lastModifiedBy>
  <cp:revision>3</cp:revision>
  <dcterms:created xsi:type="dcterms:W3CDTF">2022-09-19T06:18:00Z</dcterms:created>
  <dcterms:modified xsi:type="dcterms:W3CDTF">2024-04-19T06:17:00Z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